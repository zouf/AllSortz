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110FA" w14:textId="7303EC9B" w:rsidR="007C5FD8" w:rsidRDefault="005817A2">
      <w:pPr>
        <w:rPr>
          <w:b/>
          <w:sz w:val="56"/>
          <w:szCs w:val="56"/>
          <w:u w:val="single"/>
        </w:rPr>
      </w:pPr>
      <w:r w:rsidRPr="00E024D0">
        <w:rPr>
          <w:b/>
          <w:sz w:val="56"/>
          <w:szCs w:val="56"/>
          <w:u w:val="single"/>
        </w:rPr>
        <w:t xml:space="preserve">AllSortz App </w:t>
      </w:r>
      <w:r w:rsidR="00806BCE" w:rsidRPr="00E024D0">
        <w:rPr>
          <w:b/>
          <w:sz w:val="56"/>
          <w:szCs w:val="56"/>
          <w:u w:val="single"/>
        </w:rPr>
        <w:t>Spec</w:t>
      </w:r>
    </w:p>
    <w:p w14:paraId="7898F828" w14:textId="669609E1" w:rsidR="004A5F1E" w:rsidRPr="004A5F1E" w:rsidRDefault="00CB48D1">
      <w:pPr>
        <w:rPr>
          <w:i/>
        </w:rPr>
      </w:pPr>
      <w:r>
        <w:rPr>
          <w:i/>
        </w:rPr>
        <w:t>Last updated 7/2</w:t>
      </w:r>
      <w:r w:rsidR="000D5ED7">
        <w:rPr>
          <w:i/>
        </w:rPr>
        <w:t>5</w:t>
      </w:r>
      <w:r w:rsidR="004A5F1E">
        <w:rPr>
          <w:i/>
        </w:rPr>
        <w:t>/2012 by Matt Zoufaly</w:t>
      </w:r>
    </w:p>
    <w:p w14:paraId="1B14F534" w14:textId="77777777" w:rsidR="005817A2" w:rsidRDefault="005817A2">
      <w:pPr>
        <w:rPr>
          <w:b/>
        </w:rPr>
      </w:pPr>
    </w:p>
    <w:p w14:paraId="31EED963" w14:textId="0FC3E85C" w:rsidR="00CE0571" w:rsidRPr="00F03CFA" w:rsidRDefault="00155260">
      <w:pPr>
        <w:rPr>
          <w:b/>
          <w:sz w:val="48"/>
          <w:szCs w:val="48"/>
        </w:rPr>
      </w:pPr>
      <w:r>
        <w:rPr>
          <w:b/>
          <w:sz w:val="48"/>
          <w:szCs w:val="48"/>
        </w:rPr>
        <w:t>A.)</w:t>
      </w:r>
      <w:r w:rsidR="00B63D34" w:rsidRPr="00A50C5F">
        <w:rPr>
          <w:b/>
          <w:sz w:val="48"/>
          <w:szCs w:val="48"/>
        </w:rPr>
        <w:t xml:space="preserve"> </w:t>
      </w:r>
      <w:r w:rsidR="00826D3C">
        <w:rPr>
          <w:b/>
          <w:sz w:val="48"/>
          <w:szCs w:val="48"/>
        </w:rPr>
        <w:t>Displaying Businesses</w:t>
      </w:r>
    </w:p>
    <w:p w14:paraId="4079352B" w14:textId="77777777" w:rsidR="00A50C5F" w:rsidRDefault="00A50C5F"/>
    <w:p w14:paraId="04F97709" w14:textId="44FE7B7F" w:rsidR="00A50C5F" w:rsidRPr="00E024D0" w:rsidRDefault="002C3C5B" w:rsidP="00773964">
      <w:pPr>
        <w:rPr>
          <w:b/>
          <w:sz w:val="36"/>
          <w:szCs w:val="36"/>
        </w:rPr>
      </w:pPr>
      <w:r>
        <w:rPr>
          <w:b/>
          <w:sz w:val="36"/>
          <w:szCs w:val="36"/>
        </w:rPr>
        <w:t xml:space="preserve">1. </w:t>
      </w:r>
      <w:r w:rsidR="00A50C5F" w:rsidRPr="00E024D0">
        <w:rPr>
          <w:b/>
          <w:sz w:val="36"/>
          <w:szCs w:val="36"/>
        </w:rPr>
        <w:t>Overall Approach</w:t>
      </w:r>
    </w:p>
    <w:p w14:paraId="66E92C3F" w14:textId="0A4B08EB" w:rsidR="00CE0571" w:rsidRPr="00773964" w:rsidRDefault="00CE0571" w:rsidP="00773964">
      <w:pPr>
        <w:rPr>
          <w:rFonts w:ascii="Arial" w:hAnsi="Arial" w:cs="Arial"/>
          <w:b/>
          <w:bCs/>
          <w:color w:val="1A191C"/>
          <w:sz w:val="48"/>
          <w:szCs w:val="48"/>
        </w:rPr>
      </w:pPr>
      <w:r>
        <w:t xml:space="preserve">The goal of the listings page is to always show </w:t>
      </w:r>
      <w:r w:rsidR="00DE5DD7">
        <w:t xml:space="preserve">users an ordering of businesses. AllSortz, </w:t>
      </w:r>
      <w:r w:rsidR="00D92F05">
        <w:t xml:space="preserve">in </w:t>
      </w:r>
      <w:r w:rsidR="00DE5DD7">
        <w:t xml:space="preserve">keeping with its name, calls these orderings “Sorts”. </w:t>
      </w:r>
      <w:r w:rsidR="00D92F05">
        <w:t xml:space="preserve">The Sorts can be </w:t>
      </w:r>
      <w:r w:rsidR="00965279">
        <w:t>ordered</w:t>
      </w:r>
      <w:r w:rsidR="00D92F05">
        <w:t xml:space="preserve"> anyway the user would like.</w:t>
      </w:r>
      <w:r w:rsidR="007246A7">
        <w:t xml:space="preserve"> By default, AllSortz will </w:t>
      </w:r>
      <w:r>
        <w:t xml:space="preserve">display enough information to give the users a sense of what </w:t>
      </w:r>
      <w:r w:rsidR="00AB114A">
        <w:t xml:space="preserve">a business </w:t>
      </w:r>
      <w:r>
        <w:t xml:space="preserve">might be like (e.g. what kind of food they have), and some sense of the </w:t>
      </w:r>
      <w:r w:rsidR="00C61A32">
        <w:t>businesses’</w:t>
      </w:r>
      <w:r>
        <w:t xml:space="preserve"> “quality” (e.g. its rating)</w:t>
      </w:r>
      <w:r w:rsidR="00EE011A" w:rsidRPr="00EE011A">
        <w:rPr>
          <w:rFonts w:ascii="Arial" w:hAnsi="Arial" w:cs="Arial"/>
          <w:b/>
          <w:bCs/>
          <w:color w:val="1A191C"/>
          <w:sz w:val="48"/>
          <w:szCs w:val="48"/>
        </w:rPr>
        <w:t xml:space="preserve"> </w:t>
      </w:r>
    </w:p>
    <w:p w14:paraId="61D7CABB" w14:textId="77777777" w:rsidR="0020354C" w:rsidRDefault="0020354C" w:rsidP="00773964"/>
    <w:p w14:paraId="2E89497E" w14:textId="197D59B2" w:rsidR="0020354C" w:rsidRPr="00E024D0" w:rsidRDefault="002C3C5B" w:rsidP="00773964">
      <w:pPr>
        <w:rPr>
          <w:b/>
          <w:sz w:val="36"/>
          <w:szCs w:val="36"/>
        </w:rPr>
      </w:pPr>
      <w:r>
        <w:rPr>
          <w:b/>
          <w:sz w:val="36"/>
          <w:szCs w:val="36"/>
        </w:rPr>
        <w:t>2</w:t>
      </w:r>
      <w:r w:rsidR="00A51543">
        <w:rPr>
          <w:b/>
          <w:sz w:val="36"/>
          <w:szCs w:val="36"/>
        </w:rPr>
        <w:t xml:space="preserve">. </w:t>
      </w:r>
      <w:r w:rsidR="004A3828" w:rsidRPr="00E024D0">
        <w:rPr>
          <w:b/>
          <w:sz w:val="36"/>
          <w:szCs w:val="36"/>
        </w:rPr>
        <w:t xml:space="preserve">Location </w:t>
      </w:r>
      <w:r w:rsidR="00391C99" w:rsidRPr="00E024D0">
        <w:rPr>
          <w:b/>
          <w:sz w:val="36"/>
          <w:szCs w:val="36"/>
        </w:rPr>
        <w:t>V</w:t>
      </w:r>
      <w:r w:rsidR="004A3828" w:rsidRPr="00E024D0">
        <w:rPr>
          <w:b/>
          <w:sz w:val="36"/>
          <w:szCs w:val="36"/>
        </w:rPr>
        <w:t>alues</w:t>
      </w:r>
      <w:r w:rsidR="00035549" w:rsidRPr="00E024D0">
        <w:rPr>
          <w:b/>
          <w:sz w:val="36"/>
          <w:szCs w:val="36"/>
        </w:rPr>
        <w:t xml:space="preserve"> </w:t>
      </w:r>
    </w:p>
    <w:p w14:paraId="0C7D422D" w14:textId="268EBCD6" w:rsidR="00F03CFA" w:rsidRDefault="006C01B0" w:rsidP="00773964">
      <w:r>
        <w:t>Location is a critical issue in dealing with</w:t>
      </w:r>
      <w:r w:rsidR="00993D8E">
        <w:t xml:space="preserve"> brick &amp; mortar businesses to ensure relevancy. In particular, a large search radius might display results that are humorously far away (e.g. San Francisco results when searching in NYC) or cut out results unnecessarily. The radius can be different for each user, depending on access to public transit, cars, and other transit. </w:t>
      </w:r>
    </w:p>
    <w:p w14:paraId="45D76FEA" w14:textId="77777777" w:rsidR="00F42EA2" w:rsidRDefault="00F42EA2" w:rsidP="00773964"/>
    <w:p w14:paraId="74A5F2FD" w14:textId="026C625A" w:rsidR="00E024D0" w:rsidRPr="00E024D0" w:rsidRDefault="002E01ED" w:rsidP="00773964">
      <w:pPr>
        <w:rPr>
          <w:b/>
        </w:rPr>
      </w:pPr>
      <w:proofErr w:type="spellStart"/>
      <w:r>
        <w:rPr>
          <w:b/>
        </w:rPr>
        <w:t>i</w:t>
      </w:r>
      <w:proofErr w:type="spellEnd"/>
      <w:r>
        <w:rPr>
          <w:b/>
        </w:rPr>
        <w:t xml:space="preserve">. </w:t>
      </w:r>
      <w:r w:rsidR="00E024D0">
        <w:rPr>
          <w:b/>
        </w:rPr>
        <w:t>Defaults</w:t>
      </w:r>
    </w:p>
    <w:p w14:paraId="4EF03C80" w14:textId="724D3B24" w:rsidR="00FC689B" w:rsidRDefault="004B75D8" w:rsidP="00773964">
      <w:r>
        <w:t>By defaul</w:t>
      </w:r>
      <w:r w:rsidR="00D356FD">
        <w:t xml:space="preserve">t, we use your GPS location / </w:t>
      </w:r>
      <w:r>
        <w:t xml:space="preserve">best approximation of where you are. </w:t>
      </w:r>
      <w:r w:rsidR="00624861">
        <w:t xml:space="preserve">The default </w:t>
      </w:r>
      <w:r w:rsidR="00C510DC">
        <w:t>radius in which we’ll display businesses will be</w:t>
      </w:r>
      <w:r>
        <w:t xml:space="preserve"> </w:t>
      </w:r>
      <w:r w:rsidR="008C0CF6">
        <w:t>2</w:t>
      </w:r>
      <w:r w:rsidR="00AC16FA">
        <w:t xml:space="preserve"> miles, since this is a reasonable walking distance. However, you can configure the radius to be larger or smaller in your account settings.</w:t>
      </w:r>
      <w:r w:rsidR="00AE3BD9">
        <w:t xml:space="preserve"> </w:t>
      </w:r>
      <w:r w:rsidR="00000796">
        <w:t xml:space="preserve">2 miles isn’t a strict cutoff, but is a boundary at which </w:t>
      </w:r>
      <w:r w:rsidR="004439CB">
        <w:t xml:space="preserve">a business had better </w:t>
      </w:r>
      <w:r w:rsidR="00000796">
        <w:t>be “very appealing”</w:t>
      </w:r>
      <w:r w:rsidR="004439CB">
        <w:t xml:space="preserve"> to </w:t>
      </w:r>
      <w:r w:rsidR="000E4E58">
        <w:t>listed in a Sort.</w:t>
      </w:r>
    </w:p>
    <w:p w14:paraId="0079F299" w14:textId="77777777" w:rsidR="00A609B0" w:rsidRDefault="00A609B0" w:rsidP="00773964">
      <w:pPr>
        <w:pStyle w:val="ListParagraph"/>
      </w:pPr>
    </w:p>
    <w:p w14:paraId="7A5BC788" w14:textId="77777777" w:rsidR="00533BB2" w:rsidRDefault="00533BB2" w:rsidP="00773964"/>
    <w:p w14:paraId="32CE3375" w14:textId="26CAF32C" w:rsidR="00E024D0" w:rsidRDefault="00E074FF" w:rsidP="00773964">
      <w:pPr>
        <w:rPr>
          <w:b/>
        </w:rPr>
      </w:pPr>
      <w:r>
        <w:rPr>
          <w:b/>
        </w:rPr>
        <w:t xml:space="preserve">ii. </w:t>
      </w:r>
      <w:r w:rsidR="00E024D0">
        <w:rPr>
          <w:b/>
        </w:rPr>
        <w:t>Modifying Location</w:t>
      </w:r>
    </w:p>
    <w:p w14:paraId="03D82942" w14:textId="77777777" w:rsidR="00A609B0" w:rsidRDefault="00E024D0" w:rsidP="00773964">
      <w:r>
        <w:t xml:space="preserve">Location is continually updated based on your GPS location / our best approximation. However, we will allow users to set their “location” </w:t>
      </w:r>
      <w:r w:rsidR="00E43D6E">
        <w:t>by using the map view. This is</w:t>
      </w:r>
      <w:r w:rsidR="00C43A26">
        <w:t xml:space="preserve"> important so that a user on their way to a city / destination can still check to see what’s happening in that area.</w:t>
      </w:r>
    </w:p>
    <w:p w14:paraId="24E5A22E" w14:textId="387551D8" w:rsidR="00C43A26" w:rsidRDefault="00C43A26" w:rsidP="00773964">
      <w:pPr>
        <w:pStyle w:val="ListParagraph"/>
        <w:numPr>
          <w:ilvl w:val="0"/>
          <w:numId w:val="10"/>
        </w:numPr>
      </w:pPr>
      <w:r>
        <w:t xml:space="preserve">A button on the map-page that drops a pin will be sufficient </w:t>
      </w:r>
    </w:p>
    <w:p w14:paraId="12CE16BF" w14:textId="77777777" w:rsidR="00342BD2" w:rsidRDefault="00342BD2" w:rsidP="00773964"/>
    <w:p w14:paraId="420FBF33" w14:textId="47050D0E" w:rsidR="00342BD2" w:rsidRPr="00342BD2" w:rsidRDefault="00342BD2" w:rsidP="00773964">
      <w:pPr>
        <w:rPr>
          <w:b/>
        </w:rPr>
      </w:pPr>
      <w:r w:rsidRPr="00342BD2">
        <w:rPr>
          <w:b/>
        </w:rPr>
        <w:t xml:space="preserve">iii. Modifying </w:t>
      </w:r>
      <w:r w:rsidR="00C21197">
        <w:rPr>
          <w:b/>
        </w:rPr>
        <w:t xml:space="preserve">Sort </w:t>
      </w:r>
      <w:r>
        <w:rPr>
          <w:b/>
        </w:rPr>
        <w:t>Radius</w:t>
      </w:r>
    </w:p>
    <w:p w14:paraId="3A66D55D" w14:textId="6ADDA924" w:rsidR="00FC5BA2" w:rsidRDefault="00FC5BA2" w:rsidP="00773964">
      <w:r>
        <w:t xml:space="preserve">A person’s apprehension / likelihood of traveling far is going to remain relatively constant over the time they’re using the app. Actual distance numbers shouldn’t factor into a typical Sort. </w:t>
      </w:r>
      <w:r w:rsidR="004A78C6">
        <w:t>Thus, the radius for Sorts can be configured in a user’s Account Settings page.</w:t>
      </w:r>
      <w:r w:rsidR="00150C84">
        <w:t xml:space="preserve"> A potential list of options might be: 0.5 miles, 1 mile (short walks), 2 </w:t>
      </w:r>
      <w:proofErr w:type="gramStart"/>
      <w:r w:rsidR="00150C84">
        <w:t>miles(</w:t>
      </w:r>
      <w:proofErr w:type="gramEnd"/>
      <w:r w:rsidR="00150C84">
        <w:t>longer walk</w:t>
      </w:r>
      <w:r w:rsidR="00B83350">
        <w:t>), 5 miles (bike ride), 10 miles</w:t>
      </w:r>
      <w:r w:rsidR="00C279D2">
        <w:t xml:space="preserve"> </w:t>
      </w:r>
      <w:r w:rsidR="00B83350">
        <w:t>(car ride), 25 miles(long car ride)</w:t>
      </w:r>
    </w:p>
    <w:p w14:paraId="08FBAEA0" w14:textId="77777777" w:rsidR="00FC5BA2" w:rsidRDefault="00FC5BA2" w:rsidP="005B24B6">
      <w:pPr>
        <w:pStyle w:val="ListParagraph"/>
      </w:pPr>
    </w:p>
    <w:p w14:paraId="1AD347F6" w14:textId="77777777" w:rsidR="00A11B07" w:rsidRDefault="00A11B07"/>
    <w:p w14:paraId="1450E0BC" w14:textId="65A8ECDC" w:rsidR="00A535C4" w:rsidRPr="00154853" w:rsidRDefault="002C3C5B">
      <w:pPr>
        <w:rPr>
          <w:b/>
          <w:sz w:val="36"/>
          <w:szCs w:val="36"/>
        </w:rPr>
      </w:pPr>
      <w:r>
        <w:rPr>
          <w:b/>
          <w:sz w:val="36"/>
          <w:szCs w:val="36"/>
        </w:rPr>
        <w:t>3.</w:t>
      </w:r>
      <w:r w:rsidR="00AF51EE">
        <w:rPr>
          <w:b/>
          <w:sz w:val="36"/>
          <w:szCs w:val="36"/>
        </w:rPr>
        <w:t xml:space="preserve"> </w:t>
      </w:r>
      <w:r w:rsidR="00A535C4" w:rsidRPr="00154853">
        <w:rPr>
          <w:b/>
          <w:sz w:val="36"/>
          <w:szCs w:val="36"/>
        </w:rPr>
        <w:t>Listing Page Design</w:t>
      </w:r>
    </w:p>
    <w:p w14:paraId="4C7DF289" w14:textId="44F9CF04" w:rsidR="00B63D34" w:rsidRDefault="00582C6B">
      <w:r>
        <w:t>Currently, our sketch for the business listings page (7/2</w:t>
      </w:r>
      <w:r w:rsidR="00B3173C">
        <w:t>4</w:t>
      </w:r>
      <w:r>
        <w:t>/2012)</w:t>
      </w:r>
      <w:r w:rsidR="00B63D34">
        <w:t>:</w:t>
      </w:r>
    </w:p>
    <w:p w14:paraId="2EA5A9D1" w14:textId="5CEB967E" w:rsidR="00B63D34" w:rsidRDefault="008E4EBC">
      <w:pPr>
        <w:rPr>
          <w:b/>
        </w:rPr>
      </w:pPr>
      <w:r>
        <w:rPr>
          <w:b/>
          <w:noProof/>
        </w:rPr>
        <w:lastRenderedPageBreak/>
        <w:drawing>
          <wp:inline distT="0" distB="0" distL="0" distR="0" wp14:anchorId="54F956D5" wp14:editId="19740381">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v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11028802" w14:textId="77777777" w:rsidR="00B3269A" w:rsidRDefault="00B3269A"/>
    <w:p w14:paraId="24707AFF" w14:textId="0B5FFEA9" w:rsidR="00B63D34" w:rsidRDefault="00710CD3">
      <w:pPr>
        <w:rPr>
          <w:b/>
        </w:rPr>
      </w:pPr>
      <w:proofErr w:type="spellStart"/>
      <w:r>
        <w:rPr>
          <w:b/>
        </w:rPr>
        <w:t>i</w:t>
      </w:r>
      <w:proofErr w:type="spellEnd"/>
      <w:r>
        <w:rPr>
          <w:b/>
        </w:rPr>
        <w:t xml:space="preserve">. </w:t>
      </w:r>
      <w:r w:rsidR="00DA1D57">
        <w:rPr>
          <w:b/>
        </w:rPr>
        <w:t xml:space="preserve">Business Listing </w:t>
      </w:r>
    </w:p>
    <w:p w14:paraId="5820FDFE" w14:textId="04F23EFF" w:rsidR="00D609B9" w:rsidRPr="00D609B9" w:rsidRDefault="00D609B9">
      <w:r>
        <w:t>The focal point is the list of businesses in the center of the screen. Each listing consist of:</w:t>
      </w:r>
    </w:p>
    <w:p w14:paraId="38FCDEBD" w14:textId="13E90501" w:rsidR="00051B18" w:rsidRDefault="00051B18" w:rsidP="00051B18">
      <w:pPr>
        <w:pStyle w:val="ListParagraph"/>
        <w:numPr>
          <w:ilvl w:val="0"/>
          <w:numId w:val="2"/>
        </w:numPr>
      </w:pPr>
      <w:r>
        <w:t>A picture</w:t>
      </w:r>
    </w:p>
    <w:p w14:paraId="2FF44A68" w14:textId="3445A8A6" w:rsidR="00156B00" w:rsidRDefault="00156B00" w:rsidP="00156B00">
      <w:pPr>
        <w:pStyle w:val="ListParagraph"/>
        <w:numPr>
          <w:ilvl w:val="1"/>
          <w:numId w:val="2"/>
        </w:numPr>
      </w:pPr>
      <w:r>
        <w:t xml:space="preserve">There should be a default picture for each business. </w:t>
      </w:r>
    </w:p>
    <w:p w14:paraId="68F116C5" w14:textId="29FCEAC2" w:rsidR="00051B18" w:rsidRDefault="00051B18" w:rsidP="00051B18">
      <w:pPr>
        <w:pStyle w:val="ListParagraph"/>
        <w:numPr>
          <w:ilvl w:val="0"/>
          <w:numId w:val="2"/>
        </w:numPr>
      </w:pPr>
      <w:r>
        <w:t>The business name and its general location (neighborhood, town, etc.)</w:t>
      </w:r>
    </w:p>
    <w:p w14:paraId="034C87A8" w14:textId="77A98E7E" w:rsidR="00051B18" w:rsidRDefault="00051B18" w:rsidP="00051B18">
      <w:pPr>
        <w:pStyle w:val="ListParagraph"/>
        <w:numPr>
          <w:ilvl w:val="0"/>
          <w:numId w:val="2"/>
        </w:numPr>
      </w:pPr>
      <w:r>
        <w:t xml:space="preserve">What </w:t>
      </w:r>
      <w:r w:rsidR="003C32C4">
        <w:t xml:space="preserve">sort-categories </w:t>
      </w:r>
      <w:r>
        <w:t>it is under</w:t>
      </w:r>
      <w:r w:rsidR="00C86B9E">
        <w:t xml:space="preserve"> (or at </w:t>
      </w:r>
      <w:r w:rsidR="000D3A40">
        <w:t>least</w:t>
      </w:r>
      <w:r w:rsidR="00C86B9E">
        <w:t xml:space="preserve"> the top ~6)</w:t>
      </w:r>
    </w:p>
    <w:p w14:paraId="39918F24" w14:textId="57E130B1" w:rsidR="00702B9C" w:rsidRDefault="00702B9C" w:rsidP="00702B9C">
      <w:pPr>
        <w:pStyle w:val="ListParagraph"/>
        <w:numPr>
          <w:ilvl w:val="1"/>
          <w:numId w:val="2"/>
        </w:numPr>
      </w:pPr>
      <w:r>
        <w:t>Tapping the sort icons should bring up a popup that gives at least the text for each sort</w:t>
      </w:r>
      <w:r w:rsidR="005B24B6">
        <w:t>, as well as the businesses’ rating for that sort</w:t>
      </w:r>
    </w:p>
    <w:p w14:paraId="66C6ED31" w14:textId="07E4DDFF" w:rsidR="00051B18" w:rsidRDefault="00051B18" w:rsidP="00051B18">
      <w:pPr>
        <w:pStyle w:val="ListParagraph"/>
        <w:numPr>
          <w:ilvl w:val="0"/>
          <w:numId w:val="2"/>
        </w:numPr>
      </w:pPr>
      <w:r>
        <w:t>The score our engine has determined you would rate it as</w:t>
      </w:r>
    </w:p>
    <w:p w14:paraId="028E8C7F" w14:textId="72466B05" w:rsidR="00623305" w:rsidRDefault="00623305" w:rsidP="00623305">
      <w:pPr>
        <w:pStyle w:val="ListParagraph"/>
        <w:numPr>
          <w:ilvl w:val="1"/>
          <w:numId w:val="2"/>
        </w:numPr>
      </w:pPr>
      <w:r>
        <w:t>Tapping your score brings you to an info page that might bring up a popup that explains why we think this is a good score for you. It should also allow you to edit your scoring</w:t>
      </w:r>
    </w:p>
    <w:p w14:paraId="29D18F10" w14:textId="36E85AF8" w:rsidR="00051B18" w:rsidRDefault="00051B18" w:rsidP="003C32C4">
      <w:pPr>
        <w:pStyle w:val="ListParagraph"/>
        <w:ind w:left="1080"/>
      </w:pPr>
    </w:p>
    <w:p w14:paraId="6C26B061" w14:textId="4D8DC3C5" w:rsidR="00051B18" w:rsidRDefault="00051B18" w:rsidP="00051B18">
      <w:pPr>
        <w:pStyle w:val="ListParagraph"/>
        <w:numPr>
          <w:ilvl w:val="0"/>
          <w:numId w:val="2"/>
        </w:numPr>
      </w:pPr>
      <w:r>
        <w:t>Whether or not the business is having a deal</w:t>
      </w:r>
    </w:p>
    <w:p w14:paraId="66C8EB56" w14:textId="575A3A05" w:rsidR="00051B18" w:rsidRDefault="00051B18" w:rsidP="00051B18">
      <w:pPr>
        <w:pStyle w:val="ListParagraph"/>
        <w:numPr>
          <w:ilvl w:val="1"/>
          <w:numId w:val="2"/>
        </w:numPr>
      </w:pPr>
      <w:r>
        <w:t>In the future, might include “types of deal”</w:t>
      </w:r>
    </w:p>
    <w:p w14:paraId="2C72DCCF" w14:textId="51167D12" w:rsidR="00051B18" w:rsidRDefault="00051B18" w:rsidP="00051B18">
      <w:pPr>
        <w:pStyle w:val="ListParagraph"/>
        <w:numPr>
          <w:ilvl w:val="0"/>
          <w:numId w:val="2"/>
        </w:numPr>
      </w:pPr>
      <w:r>
        <w:t>Whether or not the businesses is part of our network</w:t>
      </w:r>
    </w:p>
    <w:p w14:paraId="529C3CD9" w14:textId="49B26BCC" w:rsidR="00051B18" w:rsidRDefault="00706E8E" w:rsidP="00051B18">
      <w:pPr>
        <w:pStyle w:val="ListParagraph"/>
        <w:numPr>
          <w:ilvl w:val="0"/>
          <w:numId w:val="2"/>
        </w:numPr>
      </w:pPr>
      <w:r>
        <w:t>Credits available to buy coupons, discounts, etc.</w:t>
      </w:r>
    </w:p>
    <w:p w14:paraId="17CDB556" w14:textId="5CDE5CDB" w:rsidR="00706E8E" w:rsidRDefault="00706E8E" w:rsidP="00051B18">
      <w:pPr>
        <w:pStyle w:val="ListParagraph"/>
        <w:numPr>
          <w:ilvl w:val="0"/>
          <w:numId w:val="2"/>
        </w:numPr>
      </w:pPr>
      <w:r>
        <w:t>A link to the detail page for the business</w:t>
      </w:r>
    </w:p>
    <w:p w14:paraId="5F87FD01" w14:textId="08B5320C" w:rsidR="00710CD3" w:rsidRPr="0061569E" w:rsidRDefault="00710CD3" w:rsidP="00710CD3">
      <w:pPr>
        <w:jc w:val="both"/>
      </w:pPr>
      <w:r>
        <w:rPr>
          <w:b/>
        </w:rPr>
        <w:t xml:space="preserve">ii. </w:t>
      </w:r>
      <w:r w:rsidR="00B3269A" w:rsidRPr="00710CD3">
        <w:rPr>
          <w:b/>
        </w:rPr>
        <w:t>Additional Page Functionality</w:t>
      </w:r>
    </w:p>
    <w:p w14:paraId="487C09F9" w14:textId="7E711204" w:rsidR="00050271" w:rsidRDefault="00B31EEE" w:rsidP="00710CD3">
      <w:pPr>
        <w:pStyle w:val="ListParagraph"/>
        <w:numPr>
          <w:ilvl w:val="0"/>
          <w:numId w:val="2"/>
        </w:numPr>
      </w:pPr>
      <w:r>
        <w:t>Swiping from left to the right of the screen will bring up the Search Control Menu page (</w:t>
      </w:r>
      <w:r w:rsidR="006E6DF0" w:rsidRPr="005879BC">
        <w:t>described</w:t>
      </w:r>
      <w:r>
        <w:t xml:space="preserve"> in the next section</w:t>
      </w:r>
      <w:r w:rsidR="00050271">
        <w:t>)</w:t>
      </w:r>
    </w:p>
    <w:p w14:paraId="64340BB3" w14:textId="5F71B199" w:rsidR="006E6DF0" w:rsidRDefault="00B31EEE" w:rsidP="006E6DF0">
      <w:pPr>
        <w:pStyle w:val="ListParagraph"/>
        <w:numPr>
          <w:ilvl w:val="0"/>
          <w:numId w:val="2"/>
        </w:numPr>
      </w:pPr>
      <w:r>
        <w:t xml:space="preserve">The icons on the top are selected by the user, though we will have default searches </w:t>
      </w:r>
      <w:r w:rsidR="00C527B2">
        <w:t>when the user first joins the app</w:t>
      </w:r>
      <w:r w:rsidR="00FF4EB7">
        <w:t xml:space="preserve"> (Discussed </w:t>
      </w:r>
      <w:r w:rsidR="00AA564A">
        <w:t>in the Sorting section</w:t>
      </w:r>
      <w:r w:rsidR="00FD41B1">
        <w:t>)</w:t>
      </w:r>
    </w:p>
    <w:p w14:paraId="546C9244" w14:textId="395199F9" w:rsidR="006E6DF0" w:rsidRDefault="006E6DF0" w:rsidP="00051B18">
      <w:pPr>
        <w:pStyle w:val="ListParagraph"/>
        <w:numPr>
          <w:ilvl w:val="0"/>
          <w:numId w:val="2"/>
        </w:numPr>
      </w:pPr>
      <w:r>
        <w:t xml:space="preserve">Pulling down on the listing reveals a general search bar. </w:t>
      </w:r>
    </w:p>
    <w:p w14:paraId="0A8CA560" w14:textId="321ABD61" w:rsidR="006E6DF0" w:rsidRDefault="006E6DF0" w:rsidP="006E6DF0">
      <w:pPr>
        <w:pStyle w:val="ListParagraph"/>
        <w:numPr>
          <w:ilvl w:val="1"/>
          <w:numId w:val="2"/>
        </w:numPr>
      </w:pPr>
      <w:r>
        <w:t xml:space="preserve">Can be used as a normal search bar would in Google. </w:t>
      </w:r>
    </w:p>
    <w:p w14:paraId="50B10507" w14:textId="6CEF1F2D" w:rsidR="006E6DF0" w:rsidRDefault="006E6DF0" w:rsidP="006E6DF0">
      <w:pPr>
        <w:pStyle w:val="ListParagraph"/>
        <w:numPr>
          <w:ilvl w:val="1"/>
          <w:numId w:val="2"/>
        </w:numPr>
      </w:pPr>
      <w:r>
        <w:t>This feature isn’t necessarily critical to the app, which is why it is hidden away as an Easter-egg type feature.</w:t>
      </w:r>
    </w:p>
    <w:p w14:paraId="057CE56C" w14:textId="77777777" w:rsidR="00155260" w:rsidRDefault="00155260">
      <w:pPr>
        <w:rPr>
          <w:b/>
          <w:sz w:val="36"/>
          <w:szCs w:val="36"/>
        </w:rPr>
      </w:pPr>
    </w:p>
    <w:p w14:paraId="71962148" w14:textId="1C9398DA" w:rsidR="0040549E" w:rsidRPr="00B31EEE" w:rsidRDefault="002C3C5B">
      <w:pPr>
        <w:rPr>
          <w:b/>
          <w:sz w:val="36"/>
          <w:szCs w:val="36"/>
        </w:rPr>
      </w:pPr>
      <w:r>
        <w:rPr>
          <w:b/>
          <w:sz w:val="36"/>
          <w:szCs w:val="36"/>
        </w:rPr>
        <w:t xml:space="preserve">4. </w:t>
      </w:r>
      <w:r w:rsidR="00CB43D6">
        <w:rPr>
          <w:b/>
          <w:sz w:val="36"/>
          <w:szCs w:val="36"/>
        </w:rPr>
        <w:t>Sorting</w:t>
      </w:r>
      <w:r w:rsidR="0040549E" w:rsidRPr="00B31EEE">
        <w:rPr>
          <w:b/>
          <w:sz w:val="36"/>
          <w:szCs w:val="36"/>
        </w:rPr>
        <w:t xml:space="preserve"> Control Menu Design</w:t>
      </w:r>
    </w:p>
    <w:p w14:paraId="60106111" w14:textId="77777777" w:rsidR="00A7665B" w:rsidRDefault="00B31EEE">
      <w:r>
        <w:t xml:space="preserve">This page is </w:t>
      </w:r>
      <w:r w:rsidR="00A7665B">
        <w:t xml:space="preserve">opened when the user swipes from the left side of the Listing page. </w:t>
      </w:r>
    </w:p>
    <w:p w14:paraId="260A1E09" w14:textId="4E2BEEC1" w:rsidR="00DD7764" w:rsidRDefault="008E4EBC">
      <w:r>
        <w:rPr>
          <w:noProof/>
        </w:rPr>
        <w:drawing>
          <wp:inline distT="0" distB="0" distL="0" distR="0" wp14:anchorId="06734506" wp14:editId="17E5D03A">
            <wp:extent cx="5943600" cy="450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Controlv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9135"/>
                    </a:xfrm>
                    <a:prstGeom prst="rect">
                      <a:avLst/>
                    </a:prstGeom>
                  </pic:spPr>
                </pic:pic>
              </a:graphicData>
            </a:graphic>
          </wp:inline>
        </w:drawing>
      </w:r>
    </w:p>
    <w:p w14:paraId="7A7DFBD6" w14:textId="7229B30F" w:rsidR="00C9062B" w:rsidRDefault="006F0BC3">
      <w:r>
        <w:t xml:space="preserve">The page is </w:t>
      </w:r>
      <w:r w:rsidR="009A7253">
        <w:t>set</w:t>
      </w:r>
      <w:r>
        <w:t xml:space="preserve"> to whatever the values of the current search are. It might contain the parameters for our default searches, or it might be the parameters from a friend’s search. Users can tweak the search parameters here</w:t>
      </w:r>
      <w:r w:rsidR="00C9062B">
        <w:t>.</w:t>
      </w:r>
    </w:p>
    <w:p w14:paraId="20AE05E3" w14:textId="77777777" w:rsidR="00C9062B" w:rsidRDefault="00C9062B"/>
    <w:p w14:paraId="074F38C1" w14:textId="68E43900" w:rsidR="00746B3E" w:rsidRDefault="00D44652">
      <w:pPr>
        <w:rPr>
          <w:b/>
        </w:rPr>
      </w:pPr>
      <w:proofErr w:type="spellStart"/>
      <w:r>
        <w:rPr>
          <w:b/>
        </w:rPr>
        <w:t>i</w:t>
      </w:r>
      <w:proofErr w:type="spellEnd"/>
      <w:r>
        <w:rPr>
          <w:b/>
        </w:rPr>
        <w:t xml:space="preserve">. </w:t>
      </w:r>
      <w:r w:rsidR="00746B3E">
        <w:rPr>
          <w:b/>
        </w:rPr>
        <w:t>Text Search Option</w:t>
      </w:r>
    </w:p>
    <w:p w14:paraId="27D1B441" w14:textId="3C74B856" w:rsidR="00746B3E" w:rsidRPr="00746B3E" w:rsidRDefault="00746B3E">
      <w:r>
        <w:t xml:space="preserve">The text search here allows for users to include some kind of text in their </w:t>
      </w:r>
      <w:r w:rsidR="002E7A88">
        <w:t>Sorting Control. For example, they might want to search for text that isn’t</w:t>
      </w:r>
      <w:r w:rsidR="0030674F">
        <w:t xml:space="preserve"> really part of a sort category such as “Winter Wonderland”</w:t>
      </w:r>
    </w:p>
    <w:p w14:paraId="0540F3B2" w14:textId="77777777" w:rsidR="00746B3E" w:rsidRDefault="00746B3E"/>
    <w:p w14:paraId="55FE2857" w14:textId="3A0A0571" w:rsidR="002E6AD2" w:rsidRPr="002E6AD2" w:rsidRDefault="00D44652">
      <w:pPr>
        <w:rPr>
          <w:b/>
        </w:rPr>
      </w:pPr>
      <w:r>
        <w:rPr>
          <w:b/>
        </w:rPr>
        <w:t xml:space="preserve">ii. </w:t>
      </w:r>
      <w:r w:rsidR="00C9062B">
        <w:rPr>
          <w:b/>
        </w:rPr>
        <w:t>Bars at top</w:t>
      </w:r>
    </w:p>
    <w:p w14:paraId="1D1D182C" w14:textId="77777777" w:rsidR="002E6AD2" w:rsidRDefault="00C9062B" w:rsidP="002E6AD2">
      <w:r>
        <w:t xml:space="preserve">The bars at the top </w:t>
      </w:r>
      <w:r w:rsidR="00540A25">
        <w:t xml:space="preserve">of this screen </w:t>
      </w:r>
      <w:r>
        <w:t>aren’</w:t>
      </w:r>
      <w:r w:rsidR="00C808F4">
        <w:t xml:space="preserve">t cutoffs: </w:t>
      </w:r>
      <w:r>
        <w:t>they are weights. If they are all set to the right-hand side of the phone, then they are considered important (and vice versa).</w:t>
      </w:r>
      <w:r w:rsidR="002E6AD2">
        <w:t xml:space="preserve"> Current options:</w:t>
      </w:r>
    </w:p>
    <w:p w14:paraId="0D53F1B9" w14:textId="3896A468" w:rsidR="002E6AD2" w:rsidRDefault="002E6AD2" w:rsidP="002E6AD2">
      <w:pPr>
        <w:pStyle w:val="ListParagraph"/>
        <w:numPr>
          <w:ilvl w:val="0"/>
          <w:numId w:val="2"/>
        </w:numPr>
      </w:pPr>
      <w:r>
        <w:t>Important of Price</w:t>
      </w:r>
    </w:p>
    <w:p w14:paraId="216C4AE0" w14:textId="0CA44C3A" w:rsidR="002E6AD2" w:rsidRDefault="004659D9" w:rsidP="002E6AD2">
      <w:pPr>
        <w:pStyle w:val="ListParagraph"/>
        <w:numPr>
          <w:ilvl w:val="1"/>
          <w:numId w:val="2"/>
        </w:numPr>
      </w:pPr>
      <w:r>
        <w:t>Is it cheap food</w:t>
      </w:r>
    </w:p>
    <w:p w14:paraId="6074AE59" w14:textId="77777777" w:rsidR="002E6AD2" w:rsidRDefault="002E6AD2" w:rsidP="002E6AD2">
      <w:pPr>
        <w:pStyle w:val="ListParagraph"/>
        <w:numPr>
          <w:ilvl w:val="0"/>
          <w:numId w:val="2"/>
        </w:numPr>
      </w:pPr>
      <w:r>
        <w:t>“Bang for your buck”</w:t>
      </w:r>
    </w:p>
    <w:p w14:paraId="7F4A6123" w14:textId="77777777" w:rsidR="002E6AD2" w:rsidRDefault="002E6AD2" w:rsidP="002E6AD2">
      <w:pPr>
        <w:pStyle w:val="ListParagraph"/>
        <w:numPr>
          <w:ilvl w:val="1"/>
          <w:numId w:val="2"/>
        </w:numPr>
      </w:pPr>
      <w:r>
        <w:t>What do you rate the “value” of this businesses food</w:t>
      </w:r>
    </w:p>
    <w:p w14:paraId="602756C5" w14:textId="157BF340" w:rsidR="002E6AD2" w:rsidRDefault="002E6AD2" w:rsidP="002E6AD2">
      <w:pPr>
        <w:pStyle w:val="ListParagraph"/>
        <w:numPr>
          <w:ilvl w:val="0"/>
          <w:numId w:val="2"/>
        </w:numPr>
      </w:pPr>
      <w:r>
        <w:t>Importance of distance</w:t>
      </w:r>
    </w:p>
    <w:p w14:paraId="77F58533" w14:textId="77777777" w:rsidR="002E6AD2" w:rsidRDefault="002E6AD2" w:rsidP="002E6AD2">
      <w:pPr>
        <w:pStyle w:val="ListParagraph"/>
        <w:numPr>
          <w:ilvl w:val="1"/>
          <w:numId w:val="2"/>
        </w:numPr>
      </w:pPr>
      <w:r>
        <w:t>Is it important to be down the block, or are you willing to travel?</w:t>
      </w:r>
    </w:p>
    <w:p w14:paraId="2DE8D046" w14:textId="77777777" w:rsidR="002E6AD2" w:rsidRDefault="002E6AD2" w:rsidP="002E6AD2">
      <w:pPr>
        <w:pStyle w:val="ListParagraph"/>
        <w:numPr>
          <w:ilvl w:val="1"/>
          <w:numId w:val="2"/>
        </w:numPr>
      </w:pPr>
      <w:r>
        <w:t>Actual distance cutoffs can be set for your account</w:t>
      </w:r>
    </w:p>
    <w:p w14:paraId="4F2F9B3E" w14:textId="77777777" w:rsidR="002E6AD2" w:rsidRDefault="002E6AD2" w:rsidP="002E6AD2">
      <w:pPr>
        <w:pStyle w:val="ListParagraph"/>
        <w:numPr>
          <w:ilvl w:val="0"/>
          <w:numId w:val="2"/>
        </w:numPr>
      </w:pPr>
      <w:r>
        <w:t>Importance of Score</w:t>
      </w:r>
    </w:p>
    <w:p w14:paraId="791A2CA2" w14:textId="77777777" w:rsidR="00A71DB2" w:rsidRDefault="002E6AD2" w:rsidP="002E6AD2">
      <w:pPr>
        <w:pStyle w:val="ListParagraph"/>
        <w:numPr>
          <w:ilvl w:val="1"/>
          <w:numId w:val="2"/>
        </w:numPr>
      </w:pPr>
      <w:r>
        <w:t>Do you</w:t>
      </w:r>
      <w:r w:rsidR="00910ACC">
        <w:t xml:space="preserve"> want a high-scoring restaurant, or do you care about other stuff only</w:t>
      </w:r>
    </w:p>
    <w:p w14:paraId="7183B6AF" w14:textId="7C2F3F14" w:rsidR="00C9062B" w:rsidRDefault="00C9062B" w:rsidP="00A71DB2">
      <w:r>
        <w:t>Having score set to the max, while the others are set to 0, means that we’re going to find the place that has the best score regardless of its distance (although there will always be some global default cutoff so that San Francisco results are not returned in NYC). Setting all of them to max is also fine. This ends up finding the “best place, with the best value, with the best score, closest to me”. The settings change the ordering proportionally, thus having them all at max is the same as having none set.</w:t>
      </w:r>
    </w:p>
    <w:p w14:paraId="6F49E5D6" w14:textId="77777777" w:rsidR="00C9062B" w:rsidRDefault="00C9062B"/>
    <w:p w14:paraId="150158CD" w14:textId="395348C2" w:rsidR="00763229" w:rsidRPr="00763229" w:rsidRDefault="00D44652">
      <w:pPr>
        <w:rPr>
          <w:b/>
        </w:rPr>
      </w:pPr>
      <w:r>
        <w:rPr>
          <w:b/>
        </w:rPr>
        <w:t xml:space="preserve">iii. </w:t>
      </w:r>
      <w:r w:rsidR="00763229">
        <w:rPr>
          <w:b/>
        </w:rPr>
        <w:t>Sort Categories</w:t>
      </w:r>
    </w:p>
    <w:p w14:paraId="6BCFFDAC" w14:textId="77777777" w:rsidR="00C9062B" w:rsidRDefault="00C9062B" w:rsidP="003B3FB8">
      <w:r>
        <w:t>The category searches allow you to find something in particular that you’re looking for. Not setting anything is the same as saying you have no preference.</w:t>
      </w:r>
    </w:p>
    <w:p w14:paraId="6C330DCA" w14:textId="1EC128C1" w:rsidR="006F0BC3" w:rsidRDefault="00C9062B" w:rsidP="00C9062B">
      <w:pPr>
        <w:pStyle w:val="ListParagraph"/>
        <w:numPr>
          <w:ilvl w:val="0"/>
          <w:numId w:val="2"/>
        </w:numPr>
      </w:pPr>
      <w:r>
        <w:t>There needs to be a means of checking all categories, clearing all, etc.</w:t>
      </w:r>
    </w:p>
    <w:p w14:paraId="383AFADC" w14:textId="77777777" w:rsidR="00C9062B" w:rsidRDefault="00C9062B" w:rsidP="00C9062B"/>
    <w:p w14:paraId="64C7EF52" w14:textId="77777777" w:rsidR="00B25D45" w:rsidRDefault="00B25D45" w:rsidP="00C9062B"/>
    <w:p w14:paraId="65350264" w14:textId="77777777" w:rsidR="00B25D45" w:rsidRDefault="00B25D45" w:rsidP="00C9062B"/>
    <w:p w14:paraId="132B2161" w14:textId="2ECCFF1F" w:rsidR="003435D9" w:rsidRPr="003435D9" w:rsidRDefault="00D44652" w:rsidP="00C9062B">
      <w:pPr>
        <w:rPr>
          <w:b/>
        </w:rPr>
      </w:pPr>
      <w:r>
        <w:rPr>
          <w:b/>
        </w:rPr>
        <w:t xml:space="preserve">iv. </w:t>
      </w:r>
      <w:r w:rsidR="00B25D45">
        <w:rPr>
          <w:b/>
        </w:rPr>
        <w:t>Filtering</w:t>
      </w:r>
    </w:p>
    <w:p w14:paraId="3D793CBB" w14:textId="13601F31" w:rsidR="009A40F2" w:rsidRDefault="009A40F2" w:rsidP="00C9062B">
      <w:r>
        <w:t>There is some limited filtering capability</w:t>
      </w:r>
    </w:p>
    <w:p w14:paraId="4271EDAD" w14:textId="60C60B0E" w:rsidR="009A40F2" w:rsidRDefault="009A40F2" w:rsidP="00C9062B">
      <w:pPr>
        <w:pStyle w:val="ListParagraph"/>
        <w:numPr>
          <w:ilvl w:val="0"/>
          <w:numId w:val="2"/>
        </w:numPr>
      </w:pPr>
      <w:r>
        <w:t xml:space="preserve">Different than </w:t>
      </w:r>
      <w:r w:rsidR="000F2394">
        <w:t>sorting</w:t>
      </w:r>
      <w:r>
        <w:t xml:space="preserve"> since </w:t>
      </w:r>
      <w:r w:rsidR="00371CC1">
        <w:t>businesses</w:t>
      </w:r>
      <w:r>
        <w:t xml:space="preserve"> will </w:t>
      </w:r>
      <w:r>
        <w:rPr>
          <w:i/>
        </w:rPr>
        <w:t xml:space="preserve">NOT </w:t>
      </w:r>
      <w:r>
        <w:t>show up if conditions are not met</w:t>
      </w:r>
    </w:p>
    <w:p w14:paraId="0D17B0EE" w14:textId="75B17417" w:rsidR="009A40F2" w:rsidRDefault="009A40F2" w:rsidP="009A40F2">
      <w:pPr>
        <w:pStyle w:val="ListParagraph"/>
        <w:numPr>
          <w:ilvl w:val="0"/>
          <w:numId w:val="2"/>
        </w:numPr>
      </w:pPr>
      <w:r>
        <w:t>Filter if there is a deal available</w:t>
      </w:r>
    </w:p>
    <w:p w14:paraId="3A575042" w14:textId="457F5F25" w:rsidR="00C9062B" w:rsidRDefault="00C9062B" w:rsidP="00C9062B">
      <w:pPr>
        <w:pStyle w:val="ListParagraph"/>
        <w:numPr>
          <w:ilvl w:val="0"/>
          <w:numId w:val="2"/>
        </w:numPr>
      </w:pPr>
      <w:r>
        <w:t>Filter if the business is in our system</w:t>
      </w:r>
    </w:p>
    <w:p w14:paraId="42AED16A" w14:textId="33BF912A" w:rsidR="00C9062B" w:rsidRDefault="009A40F2" w:rsidP="00C9062B">
      <w:pPr>
        <w:pStyle w:val="ListParagraph"/>
        <w:numPr>
          <w:ilvl w:val="0"/>
          <w:numId w:val="2"/>
        </w:numPr>
      </w:pPr>
      <w:r>
        <w:t>Filter if business is currently open</w:t>
      </w:r>
    </w:p>
    <w:p w14:paraId="32597674" w14:textId="7263A602" w:rsidR="00F935F6" w:rsidRPr="00A67FBF" w:rsidRDefault="00A67FBF" w:rsidP="00F935F6">
      <w:pPr>
        <w:rPr>
          <w:b/>
        </w:rPr>
      </w:pPr>
      <w:r>
        <w:rPr>
          <w:b/>
        </w:rPr>
        <w:t>v. Saving</w:t>
      </w:r>
    </w:p>
    <w:p w14:paraId="7F36ECF8" w14:textId="6E17E7E6" w:rsidR="0003167A" w:rsidRPr="00DD7764" w:rsidRDefault="0003167A" w:rsidP="00F935F6">
      <w:pPr>
        <w:pStyle w:val="ListParagraph"/>
        <w:numPr>
          <w:ilvl w:val="0"/>
          <w:numId w:val="2"/>
        </w:numPr>
      </w:pPr>
      <w:r>
        <w:t xml:space="preserve">Tapping save (on the top-left) will allow you to save this particular configuration to be used to sort later (see </w:t>
      </w:r>
      <w:r w:rsidR="00065F58">
        <w:t>sorting</w:t>
      </w:r>
      <w:r>
        <w:t xml:space="preserve"> in next section)</w:t>
      </w:r>
      <w:r w:rsidR="00304CF9">
        <w:t>. The sort will show up in “Your sorts”</w:t>
      </w:r>
    </w:p>
    <w:p w14:paraId="2D3958C9" w14:textId="77777777" w:rsidR="00C9062B" w:rsidRDefault="00C9062B"/>
    <w:p w14:paraId="7B459C17" w14:textId="77777777" w:rsidR="003A4584" w:rsidRDefault="0026633A">
      <w:r>
        <w:rPr>
          <w:b/>
        </w:rPr>
        <w:t>vi. Defaults</w:t>
      </w:r>
    </w:p>
    <w:p w14:paraId="27932AE6" w14:textId="0E4C44C8" w:rsidR="0026633A" w:rsidRPr="003A4584" w:rsidRDefault="0026633A" w:rsidP="003A4584">
      <w:pPr>
        <w:pStyle w:val="ListParagraph"/>
        <w:numPr>
          <w:ilvl w:val="0"/>
          <w:numId w:val="2"/>
        </w:numPr>
      </w:pPr>
      <w:r>
        <w:t xml:space="preserve">Whatever </w:t>
      </w:r>
      <w:r w:rsidR="003A4584" w:rsidRPr="003A4584">
        <w:t xml:space="preserve">the first sort is will function as the </w:t>
      </w:r>
      <w:r w:rsidR="00080BCC">
        <w:t>default</w:t>
      </w:r>
      <w:r w:rsidR="003A4584" w:rsidRPr="003A4584">
        <w:t xml:space="preserve"> sort. If this is the first time the user is using the app, finding all top-rated businesses will be the default (since it will be the first button)</w:t>
      </w:r>
    </w:p>
    <w:p w14:paraId="659C90E6" w14:textId="7A29A5E0" w:rsidR="00AE1BFC" w:rsidRPr="00AE1BFC" w:rsidRDefault="00D44652">
      <w:pPr>
        <w:rPr>
          <w:b/>
        </w:rPr>
      </w:pPr>
      <w:r>
        <w:rPr>
          <w:b/>
        </w:rPr>
        <w:t>v</w:t>
      </w:r>
      <w:r w:rsidR="0026633A">
        <w:rPr>
          <w:b/>
        </w:rPr>
        <w:t>i</w:t>
      </w:r>
      <w:r>
        <w:rPr>
          <w:b/>
        </w:rPr>
        <w:t xml:space="preserve">. </w:t>
      </w:r>
      <w:r w:rsidR="00AE1BFC">
        <w:rPr>
          <w:b/>
        </w:rPr>
        <w:t>Use Cases</w:t>
      </w:r>
    </w:p>
    <w:p w14:paraId="25EB504D" w14:textId="63CC5B6C" w:rsidR="009A31FF" w:rsidRDefault="009A31FF" w:rsidP="00EB1DF1">
      <w:pPr>
        <w:pStyle w:val="ListParagraph"/>
        <w:numPr>
          <w:ilvl w:val="0"/>
          <w:numId w:val="2"/>
        </w:numPr>
      </w:pPr>
      <w:r>
        <w:t xml:space="preserve">User maxes the “score” bar and checks “sandwiches” to search for high-scoring sandwiches </w:t>
      </w:r>
      <w:r w:rsidR="00E34BAB">
        <w:t>within default distance parameters</w:t>
      </w:r>
    </w:p>
    <w:p w14:paraId="29FF4CC9" w14:textId="607572EB" w:rsidR="00EB1DF1" w:rsidRDefault="00B97EF1" w:rsidP="00EB1DF1">
      <w:pPr>
        <w:pStyle w:val="ListParagraph"/>
        <w:numPr>
          <w:ilvl w:val="0"/>
          <w:numId w:val="2"/>
        </w:numPr>
      </w:pPr>
      <w:r>
        <w:t xml:space="preserve">User wants to search for a particular tag word under the current parameters. The tag can be put into the text-search area </w:t>
      </w:r>
    </w:p>
    <w:p w14:paraId="14C6901E" w14:textId="37BE990B" w:rsidR="00B97EF1" w:rsidRDefault="00B97EF1" w:rsidP="00B97EF1">
      <w:pPr>
        <w:pStyle w:val="ListParagraph"/>
        <w:numPr>
          <w:ilvl w:val="1"/>
          <w:numId w:val="2"/>
        </w:numPr>
      </w:pPr>
      <w:r>
        <w:t>E.g. user wants to search for winter wonderland</w:t>
      </w:r>
    </w:p>
    <w:p w14:paraId="3CFC57BC" w14:textId="72F3C986" w:rsidR="00B97EF1" w:rsidRDefault="00B97EF1" w:rsidP="00B97EF1">
      <w:pPr>
        <w:pStyle w:val="ListParagraph"/>
        <w:numPr>
          <w:ilvl w:val="1"/>
          <w:numId w:val="2"/>
        </w:numPr>
      </w:pPr>
      <w:r>
        <w:t xml:space="preserve">Full-text </w:t>
      </w:r>
      <w:r w:rsidR="00B0056B">
        <w:t>search</w:t>
      </w:r>
      <w:r>
        <w:t xml:space="preserve"> will be covered in more detail later</w:t>
      </w:r>
    </w:p>
    <w:p w14:paraId="0DF6A8B0" w14:textId="77777777" w:rsidR="00665D22" w:rsidRDefault="00665D22"/>
    <w:p w14:paraId="3491380E" w14:textId="77777777" w:rsidR="00EE011A" w:rsidRDefault="00EE011A">
      <w:pPr>
        <w:rPr>
          <w:b/>
        </w:rPr>
      </w:pPr>
    </w:p>
    <w:p w14:paraId="2CC2C8FD" w14:textId="77777777" w:rsidR="002E42CB" w:rsidRDefault="002E42CB">
      <w:pPr>
        <w:rPr>
          <w:b/>
        </w:rPr>
      </w:pPr>
    </w:p>
    <w:p w14:paraId="47A56814" w14:textId="7E28B40C" w:rsidR="002E42CB" w:rsidRDefault="0076650F">
      <w:pPr>
        <w:rPr>
          <w:b/>
          <w:sz w:val="36"/>
          <w:szCs w:val="36"/>
        </w:rPr>
      </w:pPr>
      <w:r>
        <w:rPr>
          <w:b/>
          <w:sz w:val="36"/>
          <w:szCs w:val="36"/>
        </w:rPr>
        <w:t>5</w:t>
      </w:r>
      <w:r w:rsidR="001A6447">
        <w:rPr>
          <w:b/>
          <w:sz w:val="36"/>
          <w:szCs w:val="36"/>
        </w:rPr>
        <w:t xml:space="preserve">. Custom Sorting </w:t>
      </w:r>
      <w:r w:rsidR="0035381F">
        <w:rPr>
          <w:b/>
          <w:sz w:val="36"/>
          <w:szCs w:val="36"/>
        </w:rPr>
        <w:t>Buttons</w:t>
      </w:r>
    </w:p>
    <w:p w14:paraId="31F75BEB" w14:textId="564C7D45" w:rsidR="0035381F" w:rsidRDefault="0035381F">
      <w:r>
        <w:t>On the iPhone there is enough room for roughly 5 buttons on the top of the screen (if they are to be square). They are used for ways to sort businesses. For example, if a user has a “</w:t>
      </w:r>
      <w:r w:rsidR="00C96CB8">
        <w:t>sorting</w:t>
      </w:r>
      <w:r>
        <w:t xml:space="preserve">” that finds delicious coffee in the </w:t>
      </w:r>
      <w:proofErr w:type="gramStart"/>
      <w:r>
        <w:t>area,</w:t>
      </w:r>
      <w:proofErr w:type="gramEnd"/>
      <w:r>
        <w:t xml:space="preserve"> there should be a button that does just that. </w:t>
      </w:r>
    </w:p>
    <w:p w14:paraId="087B0BD1" w14:textId="77777777" w:rsidR="0035381F" w:rsidRDefault="0035381F">
      <w:pPr>
        <w:rPr>
          <w:b/>
        </w:rPr>
      </w:pPr>
    </w:p>
    <w:p w14:paraId="0A55E29C" w14:textId="76DA5AC1" w:rsidR="0035381F" w:rsidRDefault="0035381F">
      <w:pPr>
        <w:rPr>
          <w:b/>
        </w:rPr>
      </w:pPr>
      <w:proofErr w:type="spellStart"/>
      <w:r>
        <w:rPr>
          <w:b/>
        </w:rPr>
        <w:t>i</w:t>
      </w:r>
      <w:proofErr w:type="spellEnd"/>
      <w:r>
        <w:rPr>
          <w:b/>
        </w:rPr>
        <w:t>. Default Behavior</w:t>
      </w:r>
    </w:p>
    <w:p w14:paraId="0F422035" w14:textId="24E1BA81" w:rsidR="0035381F" w:rsidRDefault="0035381F">
      <w:r>
        <w:t xml:space="preserve">AllSortz maintains roughly 20 different kinds of </w:t>
      </w:r>
      <w:proofErr w:type="spellStart"/>
      <w:r>
        <w:t>Sortz</w:t>
      </w:r>
      <w:proofErr w:type="spellEnd"/>
      <w:r>
        <w:t xml:space="preserve"> that we think people would like to use (e.g.):</w:t>
      </w:r>
    </w:p>
    <w:p w14:paraId="75C590F2" w14:textId="1672CA5F" w:rsidR="0035381F" w:rsidRDefault="0035381F" w:rsidP="0035381F">
      <w:pPr>
        <w:pStyle w:val="ListParagraph"/>
        <w:numPr>
          <w:ilvl w:val="0"/>
          <w:numId w:val="2"/>
        </w:numPr>
      </w:pPr>
      <w:r>
        <w:t xml:space="preserve">Top </w:t>
      </w:r>
      <w:r w:rsidR="00AC08A6">
        <w:t xml:space="preserve">Rated Dinner </w:t>
      </w:r>
      <w:r w:rsidR="003D6375">
        <w:t xml:space="preserve"> (</w:t>
      </w:r>
      <w:r w:rsidR="005F32B4">
        <w:t>anywhere</w:t>
      </w:r>
      <w:r w:rsidR="003D6375">
        <w:t>)</w:t>
      </w:r>
    </w:p>
    <w:p w14:paraId="65FBBC3E" w14:textId="05E6B8CE" w:rsidR="0035381F" w:rsidRDefault="003D6375" w:rsidP="0035381F">
      <w:pPr>
        <w:pStyle w:val="ListParagraph"/>
        <w:numPr>
          <w:ilvl w:val="0"/>
          <w:numId w:val="2"/>
        </w:numPr>
      </w:pPr>
      <w:r>
        <w:t>Top R</w:t>
      </w:r>
      <w:r w:rsidR="0035381F">
        <w:t>ated Coffee</w:t>
      </w:r>
      <w:r>
        <w:t xml:space="preserve"> (near you)</w:t>
      </w:r>
    </w:p>
    <w:p w14:paraId="25BB4C46" w14:textId="52CB0DB2" w:rsidR="0035381F" w:rsidRDefault="0035381F" w:rsidP="0035381F">
      <w:pPr>
        <w:pStyle w:val="ListParagraph"/>
        <w:numPr>
          <w:ilvl w:val="0"/>
          <w:numId w:val="2"/>
        </w:numPr>
      </w:pPr>
      <w:r>
        <w:t xml:space="preserve">Best value food </w:t>
      </w:r>
      <w:r w:rsidR="005B5469">
        <w:t>(</w:t>
      </w:r>
      <w:r w:rsidR="001D2692">
        <w:t>anywhere</w:t>
      </w:r>
      <w:r w:rsidR="005B5469">
        <w:t>)</w:t>
      </w:r>
    </w:p>
    <w:p w14:paraId="64EE411A" w14:textId="50D2737B" w:rsidR="0035381F" w:rsidRDefault="0035381F" w:rsidP="0035381F">
      <w:pPr>
        <w:pStyle w:val="ListParagraph"/>
        <w:numPr>
          <w:ilvl w:val="0"/>
          <w:numId w:val="2"/>
        </w:numPr>
      </w:pPr>
      <w:r>
        <w:t>Best bars</w:t>
      </w:r>
      <w:r w:rsidR="000E74AD">
        <w:t xml:space="preserve"> (near you)</w:t>
      </w:r>
    </w:p>
    <w:p w14:paraId="11BA6101" w14:textId="4D8CAD12" w:rsidR="0035381F" w:rsidRDefault="0035381F" w:rsidP="0035381F">
      <w:pPr>
        <w:pStyle w:val="ListParagraph"/>
        <w:numPr>
          <w:ilvl w:val="0"/>
          <w:numId w:val="2"/>
        </w:numPr>
      </w:pPr>
      <w:r>
        <w:t>Best Brunch</w:t>
      </w:r>
      <w:r w:rsidR="00D63CDB">
        <w:t xml:space="preserve"> (near you)</w:t>
      </w:r>
    </w:p>
    <w:p w14:paraId="2608A7F8" w14:textId="1B9579C2" w:rsidR="0035381F" w:rsidRDefault="00AA445D" w:rsidP="00AA445D">
      <w:r>
        <w:t xml:space="preserve">Each of these will have corresponding settings in the “Sort Control Menu” that brings up the results. </w:t>
      </w:r>
    </w:p>
    <w:p w14:paraId="506CC01F" w14:textId="77777777" w:rsidR="00AA445D" w:rsidRDefault="00AA445D" w:rsidP="00AA445D"/>
    <w:p w14:paraId="77134B63" w14:textId="3869293A" w:rsidR="00AA445D" w:rsidRDefault="00AA445D" w:rsidP="00AA445D">
      <w:pPr>
        <w:rPr>
          <w:b/>
        </w:rPr>
      </w:pPr>
      <w:r>
        <w:rPr>
          <w:b/>
        </w:rPr>
        <w:t xml:space="preserve">ii. </w:t>
      </w:r>
      <w:r w:rsidR="006E382F">
        <w:rPr>
          <w:b/>
        </w:rPr>
        <w:t>Customizing Sorts</w:t>
      </w:r>
    </w:p>
    <w:p w14:paraId="00234730" w14:textId="71AAB611" w:rsidR="00E70FEC" w:rsidRPr="00E70FEC" w:rsidRDefault="00E70FEC" w:rsidP="00AA445D">
      <w:r>
        <w:t>Once the user taps ‘…’, a custom sort menu is brought up:</w:t>
      </w:r>
    </w:p>
    <w:p w14:paraId="575C62B9" w14:textId="623F4593" w:rsidR="00AA445D" w:rsidRDefault="008E4EBC" w:rsidP="00AA445D">
      <w:r>
        <w:rPr>
          <w:noProof/>
        </w:rPr>
        <w:drawing>
          <wp:inline distT="0" distB="0" distL="0" distR="0" wp14:anchorId="305CF5C4" wp14:editId="1ED5F66B">
            <wp:extent cx="5943600" cy="486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sort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6AE7EB63" w14:textId="77777777" w:rsidR="00BD5C78" w:rsidRDefault="00BD5C78" w:rsidP="00E139A1">
      <w:pPr>
        <w:rPr>
          <w:b/>
          <w:sz w:val="36"/>
          <w:szCs w:val="36"/>
        </w:rPr>
      </w:pPr>
    </w:p>
    <w:p w14:paraId="5E3E1ACA" w14:textId="77777777" w:rsidR="00BD5C78" w:rsidRDefault="00BD5C78" w:rsidP="00E139A1">
      <w:pPr>
        <w:rPr>
          <w:b/>
          <w:sz w:val="36"/>
          <w:szCs w:val="36"/>
        </w:rPr>
      </w:pPr>
    </w:p>
    <w:p w14:paraId="0F96B1E5" w14:textId="77777777" w:rsidR="00BD5C78" w:rsidRDefault="00BD5C78" w:rsidP="00E139A1">
      <w:pPr>
        <w:rPr>
          <w:b/>
          <w:sz w:val="36"/>
          <w:szCs w:val="36"/>
        </w:rPr>
      </w:pPr>
    </w:p>
    <w:p w14:paraId="4603ABCC" w14:textId="596AA38E" w:rsidR="00E139A1" w:rsidRDefault="00E139A1" w:rsidP="00E139A1">
      <w:pPr>
        <w:rPr>
          <w:b/>
          <w:sz w:val="36"/>
          <w:szCs w:val="36"/>
        </w:rPr>
      </w:pPr>
      <w:r>
        <w:rPr>
          <w:b/>
          <w:sz w:val="36"/>
          <w:szCs w:val="36"/>
        </w:rPr>
        <w:t xml:space="preserve">6. </w:t>
      </w:r>
      <w:r w:rsidR="002477DE">
        <w:rPr>
          <w:b/>
          <w:sz w:val="36"/>
          <w:szCs w:val="36"/>
        </w:rPr>
        <w:t>Map View</w:t>
      </w:r>
    </w:p>
    <w:p w14:paraId="6417AC58" w14:textId="787E3A14" w:rsidR="003155A2" w:rsidRDefault="003155A2" w:rsidP="00E139A1">
      <w:r>
        <w:t xml:space="preserve">Similar to the listing, except it excludes any kind of distance metric (either the limits defined in the user’s account page, or an importance rating. </w:t>
      </w:r>
    </w:p>
    <w:p w14:paraId="288B4C42" w14:textId="14380902" w:rsidR="00375E42" w:rsidRDefault="008E4EBC" w:rsidP="00E139A1">
      <w:r>
        <w:rPr>
          <w:noProof/>
        </w:rPr>
        <w:drawing>
          <wp:inline distT="0" distB="0" distL="0" distR="0" wp14:anchorId="44BE57A2" wp14:editId="5534CDBF">
            <wp:extent cx="5083725" cy="482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v1.png"/>
                    <pic:cNvPicPr/>
                  </pic:nvPicPr>
                  <pic:blipFill>
                    <a:blip r:embed="rId10">
                      <a:extLst>
                        <a:ext uri="{28A0092B-C50C-407E-A947-70E740481C1C}">
                          <a14:useLocalDpi xmlns:a14="http://schemas.microsoft.com/office/drawing/2010/main" val="0"/>
                        </a:ext>
                      </a:extLst>
                    </a:blip>
                    <a:stretch>
                      <a:fillRect/>
                    </a:stretch>
                  </pic:blipFill>
                  <pic:spPr>
                    <a:xfrm>
                      <a:off x="0" y="0"/>
                      <a:ext cx="5083725" cy="4827710"/>
                    </a:xfrm>
                    <a:prstGeom prst="rect">
                      <a:avLst/>
                    </a:prstGeom>
                  </pic:spPr>
                </pic:pic>
              </a:graphicData>
            </a:graphic>
          </wp:inline>
        </w:drawing>
      </w:r>
    </w:p>
    <w:p w14:paraId="4C241FE0" w14:textId="77777777" w:rsidR="006B4467" w:rsidRDefault="004F2B1F" w:rsidP="004F2B1F">
      <w:pPr>
        <w:rPr>
          <w:b/>
        </w:rPr>
      </w:pPr>
      <w:proofErr w:type="spellStart"/>
      <w:r>
        <w:rPr>
          <w:b/>
        </w:rPr>
        <w:t>i</w:t>
      </w:r>
      <w:proofErr w:type="spellEnd"/>
      <w:r>
        <w:rPr>
          <w:b/>
        </w:rPr>
        <w:t>. D</w:t>
      </w:r>
      <w:r w:rsidR="00773964" w:rsidRPr="004F2B1F">
        <w:rPr>
          <w:b/>
        </w:rPr>
        <w:t>efault Behavior</w:t>
      </w:r>
    </w:p>
    <w:p w14:paraId="577E2C75" w14:textId="77777777" w:rsidR="00682544" w:rsidRPr="00682544" w:rsidRDefault="006B4467" w:rsidP="006B4467">
      <w:pPr>
        <w:pStyle w:val="ListParagraph"/>
        <w:numPr>
          <w:ilvl w:val="0"/>
          <w:numId w:val="24"/>
        </w:numPr>
        <w:rPr>
          <w:b/>
        </w:rPr>
      </w:pPr>
      <w:r>
        <w:t xml:space="preserve">Center </w:t>
      </w:r>
      <w:r w:rsidR="001F32D6">
        <w:t xml:space="preserve">on where the user is, and show a </w:t>
      </w:r>
      <w:proofErr w:type="gramStart"/>
      <w:r w:rsidR="001F32D6">
        <w:t>2 mile</w:t>
      </w:r>
      <w:proofErr w:type="gramEnd"/>
      <w:r w:rsidR="001F32D6">
        <w:t xml:space="preserve"> radius around the user. </w:t>
      </w:r>
    </w:p>
    <w:p w14:paraId="548C1730" w14:textId="1E7C6012" w:rsidR="00604665" w:rsidRPr="00D03E90" w:rsidRDefault="001F32D6" w:rsidP="006B4467">
      <w:pPr>
        <w:pStyle w:val="ListParagraph"/>
        <w:numPr>
          <w:ilvl w:val="0"/>
          <w:numId w:val="24"/>
        </w:numPr>
        <w:rPr>
          <w:b/>
        </w:rPr>
      </w:pPr>
      <w:r>
        <w:t xml:space="preserve">Whatever sort is currently applied from the </w:t>
      </w:r>
      <w:r w:rsidR="00F80266">
        <w:t>listings</w:t>
      </w:r>
      <w:r>
        <w:t xml:space="preserve"> page should be applied to maps (excluding any distance </w:t>
      </w:r>
      <w:r w:rsidR="00673739">
        <w:t>parameters</w:t>
      </w:r>
      <w:r>
        <w:t>)</w:t>
      </w:r>
    </w:p>
    <w:p w14:paraId="4FF962E9" w14:textId="16A3F600" w:rsidR="00E96F05" w:rsidRDefault="00D03E90" w:rsidP="004F2B1F">
      <w:pPr>
        <w:pStyle w:val="ListParagraph"/>
        <w:numPr>
          <w:ilvl w:val="0"/>
          <w:numId w:val="24"/>
        </w:numPr>
        <w:rPr>
          <w:b/>
        </w:rPr>
      </w:pPr>
      <w:r>
        <w:t xml:space="preserve">If scrolling stops momentarily (~2 seconds), redo the search in the region the map is </w:t>
      </w:r>
      <w:r w:rsidR="00F443BD">
        <w:t>current viewing</w:t>
      </w:r>
      <w:r w:rsidR="00E96F05" w:rsidRPr="00E96F05">
        <w:rPr>
          <w:b/>
        </w:rPr>
        <w:tab/>
      </w:r>
    </w:p>
    <w:p w14:paraId="28AB56C0" w14:textId="65A767EF" w:rsidR="00D335A5" w:rsidRDefault="00D335A5" w:rsidP="00D335A5">
      <w:pPr>
        <w:rPr>
          <w:b/>
        </w:rPr>
      </w:pPr>
      <w:r>
        <w:rPr>
          <w:b/>
        </w:rPr>
        <w:t>ii. Icon</w:t>
      </w:r>
    </w:p>
    <w:p w14:paraId="465929DA" w14:textId="7210013D" w:rsidR="00D335A5" w:rsidRDefault="00D335A5" w:rsidP="00D335A5">
      <w:pPr>
        <w:pStyle w:val="ListParagraph"/>
        <w:numPr>
          <w:ilvl w:val="0"/>
          <w:numId w:val="24"/>
        </w:numPr>
      </w:pPr>
      <w:r>
        <w:t xml:space="preserve">The icon will be the AllSortz icon, except the center </w:t>
      </w:r>
      <w:r w:rsidR="00816F3B">
        <w:t xml:space="preserve">of the icon will contain </w:t>
      </w:r>
      <w:r w:rsidR="00EE45FB">
        <w:t>one of the following (depending on the particular sort)</w:t>
      </w:r>
    </w:p>
    <w:p w14:paraId="5DB3F0B6" w14:textId="25D74547" w:rsidR="00D335A5" w:rsidRDefault="00D335A5" w:rsidP="00D335A5">
      <w:pPr>
        <w:pStyle w:val="ListParagraph"/>
        <w:numPr>
          <w:ilvl w:val="1"/>
          <w:numId w:val="24"/>
        </w:numPr>
      </w:pPr>
      <w:r>
        <w:t>Value metric</w:t>
      </w:r>
    </w:p>
    <w:p w14:paraId="2B9247BF" w14:textId="0A57BAE3" w:rsidR="00D335A5" w:rsidRDefault="00D335A5" w:rsidP="00D335A5">
      <w:pPr>
        <w:pStyle w:val="ListParagraph"/>
        <w:numPr>
          <w:ilvl w:val="1"/>
          <w:numId w:val="24"/>
        </w:numPr>
      </w:pPr>
      <w:r>
        <w:t>Score</w:t>
      </w:r>
    </w:p>
    <w:p w14:paraId="4E8974EE" w14:textId="12921F38" w:rsidR="00D335A5" w:rsidRPr="00D335A5" w:rsidRDefault="00D335A5" w:rsidP="00D335A5">
      <w:pPr>
        <w:pStyle w:val="ListParagraph"/>
        <w:numPr>
          <w:ilvl w:val="1"/>
          <w:numId w:val="24"/>
        </w:numPr>
      </w:pPr>
      <w:proofErr w:type="spellStart"/>
      <w:r>
        <w:t>Avg</w:t>
      </w:r>
      <w:proofErr w:type="spellEnd"/>
      <w:r>
        <w:t xml:space="preserve"> Price per meal</w:t>
      </w:r>
    </w:p>
    <w:p w14:paraId="6547C8F3" w14:textId="7F8740C2" w:rsidR="00604665" w:rsidRDefault="004429A0" w:rsidP="004F2B1F">
      <w:pPr>
        <w:rPr>
          <w:b/>
        </w:rPr>
      </w:pPr>
      <w:r>
        <w:rPr>
          <w:b/>
        </w:rPr>
        <w:t>i</w:t>
      </w:r>
      <w:r w:rsidR="00604665">
        <w:rPr>
          <w:b/>
        </w:rPr>
        <w:t>i. Future Ideas</w:t>
      </w:r>
    </w:p>
    <w:p w14:paraId="194C03A2" w14:textId="77777777" w:rsidR="00604665" w:rsidRDefault="00604665" w:rsidP="004F2B1F">
      <w:pPr>
        <w:rPr>
          <w:color w:val="FF0000"/>
        </w:rPr>
      </w:pPr>
      <w:r>
        <w:rPr>
          <w:color w:val="FF0000"/>
        </w:rPr>
        <w:t>TODO: draw on map with finger to get a region to search in</w:t>
      </w:r>
    </w:p>
    <w:p w14:paraId="5EEB25C8" w14:textId="4E61082E" w:rsidR="002477DE" w:rsidRDefault="002477DE" w:rsidP="00E139A1">
      <w:pPr>
        <w:rPr>
          <w:b/>
          <w:sz w:val="36"/>
          <w:szCs w:val="36"/>
        </w:rPr>
      </w:pPr>
    </w:p>
    <w:p w14:paraId="13325523" w14:textId="250B5F2B" w:rsidR="002477DE" w:rsidRDefault="002477DE" w:rsidP="002477DE">
      <w:pPr>
        <w:rPr>
          <w:b/>
          <w:sz w:val="36"/>
          <w:szCs w:val="36"/>
        </w:rPr>
      </w:pPr>
      <w:r>
        <w:rPr>
          <w:b/>
          <w:sz w:val="36"/>
          <w:szCs w:val="36"/>
        </w:rPr>
        <w:t>7. Business Details</w:t>
      </w:r>
    </w:p>
    <w:p w14:paraId="4577DBD1" w14:textId="43303B0C" w:rsidR="00C54C56" w:rsidRDefault="00C54C56" w:rsidP="002477DE">
      <w:proofErr w:type="gramStart"/>
      <w:r>
        <w:t>A more detailed version of the listing.</w:t>
      </w:r>
      <w:proofErr w:type="gramEnd"/>
    </w:p>
    <w:p w14:paraId="65C607CE" w14:textId="43608DE0" w:rsidR="008E4EBC" w:rsidRPr="00C54C56" w:rsidRDefault="00BA1D64" w:rsidP="002477DE">
      <w:pPr>
        <w:rPr>
          <w:sz w:val="36"/>
          <w:szCs w:val="36"/>
        </w:rPr>
      </w:pPr>
      <w:r>
        <w:rPr>
          <w:noProof/>
          <w:sz w:val="36"/>
          <w:szCs w:val="36"/>
        </w:rPr>
        <w:drawing>
          <wp:inline distT="0" distB="0" distL="0" distR="0" wp14:anchorId="6A2F97B3" wp14:editId="3EDB9940">
            <wp:extent cx="5699380" cy="4583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v0.png"/>
                    <pic:cNvPicPr/>
                  </pic:nvPicPr>
                  <pic:blipFill>
                    <a:blip r:embed="rId11">
                      <a:extLst>
                        <a:ext uri="{28A0092B-C50C-407E-A947-70E740481C1C}">
                          <a14:useLocalDpi xmlns:a14="http://schemas.microsoft.com/office/drawing/2010/main" val="0"/>
                        </a:ext>
                      </a:extLst>
                    </a:blip>
                    <a:stretch>
                      <a:fillRect/>
                    </a:stretch>
                  </pic:blipFill>
                  <pic:spPr>
                    <a:xfrm>
                      <a:off x="0" y="0"/>
                      <a:ext cx="5699380" cy="4583887"/>
                    </a:xfrm>
                    <a:prstGeom prst="rect">
                      <a:avLst/>
                    </a:prstGeom>
                  </pic:spPr>
                </pic:pic>
              </a:graphicData>
            </a:graphic>
          </wp:inline>
        </w:drawing>
      </w:r>
    </w:p>
    <w:p w14:paraId="242E351C" w14:textId="396E8B7E" w:rsidR="008E4EBC" w:rsidRDefault="008E4EBC" w:rsidP="008E4EBC">
      <w:pPr>
        <w:rPr>
          <w:b/>
        </w:rPr>
      </w:pPr>
      <w:proofErr w:type="spellStart"/>
      <w:r>
        <w:rPr>
          <w:b/>
        </w:rPr>
        <w:t>i</w:t>
      </w:r>
      <w:proofErr w:type="spellEnd"/>
      <w:r>
        <w:rPr>
          <w:b/>
        </w:rPr>
        <w:t xml:space="preserve">. </w:t>
      </w:r>
      <w:r w:rsidRPr="008E4EBC">
        <w:rPr>
          <w:b/>
        </w:rPr>
        <w:t>Overview</w:t>
      </w:r>
    </w:p>
    <w:p w14:paraId="37985C8A" w14:textId="5A5995A6" w:rsidR="008E4EBC" w:rsidRDefault="008E4EBC" w:rsidP="008E4EBC">
      <w:r>
        <w:t xml:space="preserve">This is where the user will get their </w:t>
      </w:r>
      <w:r>
        <w:rPr>
          <w:i/>
        </w:rPr>
        <w:t>customized</w:t>
      </w:r>
      <w:r>
        <w:t xml:space="preserve"> review for </w:t>
      </w:r>
      <w:r w:rsidR="00E004C2">
        <w:t>a business, as well as other useful information about the business, such as its relevance to various sorts, pictures, and a general discussion about the business.</w:t>
      </w:r>
    </w:p>
    <w:p w14:paraId="043402BC" w14:textId="589D4445" w:rsidR="00E004C2" w:rsidRDefault="00E004C2" w:rsidP="008E4EBC">
      <w:pPr>
        <w:rPr>
          <w:b/>
        </w:rPr>
      </w:pPr>
      <w:r>
        <w:rPr>
          <w:b/>
        </w:rPr>
        <w:t xml:space="preserve">ii. </w:t>
      </w:r>
      <w:r w:rsidR="005A4360">
        <w:rPr>
          <w:b/>
        </w:rPr>
        <w:t xml:space="preserve">Business Sort </w:t>
      </w:r>
      <w:r w:rsidR="009A5676">
        <w:rPr>
          <w:b/>
        </w:rPr>
        <w:t>Reviews</w:t>
      </w:r>
    </w:p>
    <w:p w14:paraId="0E042B12" w14:textId="0CF75750" w:rsidR="00E004C2" w:rsidRDefault="00E004C2" w:rsidP="00E004C2">
      <w:pPr>
        <w:pStyle w:val="ListParagraph"/>
        <w:numPr>
          <w:ilvl w:val="0"/>
          <w:numId w:val="24"/>
        </w:numPr>
      </w:pPr>
      <w:r>
        <w:t xml:space="preserve">There will always be the initial three-four sentence moniker associated with </w:t>
      </w:r>
      <w:proofErr w:type="gramStart"/>
      <w:r>
        <w:t>a  business</w:t>
      </w:r>
      <w:proofErr w:type="gramEnd"/>
      <w:r>
        <w:t>. This gives a description of the business for anyone who is viewing the page, regardless of interests. It should be thought of as the most objective way of classifying a business.</w:t>
      </w:r>
    </w:p>
    <w:p w14:paraId="411CE7D9" w14:textId="2169A363" w:rsidR="00E004C2" w:rsidRDefault="00E004C2" w:rsidP="00E004C2">
      <w:pPr>
        <w:pStyle w:val="ListParagraph"/>
        <w:numPr>
          <w:ilvl w:val="0"/>
          <w:numId w:val="24"/>
        </w:numPr>
      </w:pPr>
      <w:r>
        <w:t>There are also the reviews generated from the sorts. We organize these reviews by showing ONLY what sorts we think you’re interested in</w:t>
      </w:r>
    </w:p>
    <w:p w14:paraId="0085A077" w14:textId="3086D4BD" w:rsidR="00E004C2" w:rsidRDefault="00E004C2" w:rsidP="00E004C2">
      <w:pPr>
        <w:pStyle w:val="ListParagraph"/>
        <w:numPr>
          <w:ilvl w:val="1"/>
          <w:numId w:val="24"/>
        </w:numPr>
      </w:pPr>
      <w:r>
        <w:rPr>
          <w:color w:val="FF0000"/>
        </w:rPr>
        <w:t xml:space="preserve">TODO: determining </w:t>
      </w:r>
      <w:r w:rsidR="00735923">
        <w:rPr>
          <w:color w:val="FF0000"/>
        </w:rPr>
        <w:t>how people are interested in sorts. Is it still manually populated, or is there an automated way of doing this?</w:t>
      </w:r>
    </w:p>
    <w:p w14:paraId="5067C456" w14:textId="77777777" w:rsidR="00E004C2" w:rsidRDefault="00E004C2" w:rsidP="008E4EBC"/>
    <w:p w14:paraId="78CA6240" w14:textId="1AA7A1CB" w:rsidR="00E004C2" w:rsidRDefault="00E004C2" w:rsidP="008E4EBC">
      <w:r>
        <w:rPr>
          <w:b/>
        </w:rPr>
        <w:t>iii.</w:t>
      </w:r>
      <w:r w:rsidR="008031C1">
        <w:rPr>
          <w:b/>
        </w:rPr>
        <w:t xml:space="preserve"> Discussions</w:t>
      </w:r>
    </w:p>
    <w:p w14:paraId="7829A257" w14:textId="50293840" w:rsidR="00DB414A" w:rsidRDefault="00DB414A" w:rsidP="008031C1">
      <w:pPr>
        <w:pStyle w:val="ListParagraph"/>
        <w:numPr>
          <w:ilvl w:val="0"/>
          <w:numId w:val="24"/>
        </w:numPr>
      </w:pPr>
      <w:r>
        <w:t>Threading &amp; Voting</w:t>
      </w:r>
    </w:p>
    <w:p w14:paraId="7045DD23" w14:textId="3FFF44E8" w:rsidR="00DB414A" w:rsidRDefault="007F5594" w:rsidP="00DB414A">
      <w:pPr>
        <w:pStyle w:val="ListParagraph"/>
        <w:numPr>
          <w:ilvl w:val="1"/>
          <w:numId w:val="24"/>
        </w:numPr>
      </w:pPr>
      <w:r>
        <w:t xml:space="preserve">Discussions should be threaded, and have up-vote and down-vote functionality (mimic </w:t>
      </w:r>
      <w:proofErr w:type="spellStart"/>
      <w:r>
        <w:t>reddit.com’s</w:t>
      </w:r>
      <w:proofErr w:type="spellEnd"/>
      <w:r>
        <w:t xml:space="preserve"> implementation of comments).</w:t>
      </w:r>
    </w:p>
    <w:p w14:paraId="2D871D2F" w14:textId="77777777" w:rsidR="007F5594" w:rsidRDefault="007F5594" w:rsidP="00DB414A">
      <w:pPr>
        <w:pStyle w:val="ListParagraph"/>
        <w:numPr>
          <w:ilvl w:val="1"/>
          <w:numId w:val="24"/>
        </w:numPr>
      </w:pPr>
      <w:proofErr w:type="spellStart"/>
      <w:r>
        <w:t>Upvoted</w:t>
      </w:r>
      <w:proofErr w:type="spellEnd"/>
      <w:r>
        <w:t xml:space="preserve"> comments trickle towards the top of whatever thread they are in, and </w:t>
      </w:r>
      <w:proofErr w:type="gramStart"/>
      <w:r>
        <w:t xml:space="preserve">the “root-level” threads are organized by a mixture of the </w:t>
      </w:r>
      <w:r w:rsidRPr="007F5594">
        <w:t>time</w:t>
      </w:r>
      <w:r>
        <w:t xml:space="preserve"> they are posted and the amount they have been updated</w:t>
      </w:r>
      <w:proofErr w:type="gramEnd"/>
      <w:r>
        <w:t xml:space="preserve">. </w:t>
      </w:r>
    </w:p>
    <w:p w14:paraId="1C353357" w14:textId="2BC94E66" w:rsidR="007F5594" w:rsidRDefault="007F5594" w:rsidP="007F5594">
      <w:pPr>
        <w:pStyle w:val="ListParagraph"/>
        <w:numPr>
          <w:ilvl w:val="2"/>
          <w:numId w:val="24"/>
        </w:numPr>
      </w:pPr>
      <w:r>
        <w:t xml:space="preserve">For the interim, just use the number of votes. </w:t>
      </w:r>
    </w:p>
    <w:p w14:paraId="2BF697BA" w14:textId="30B71F8B" w:rsidR="008031C1" w:rsidRDefault="009646AE" w:rsidP="008031C1">
      <w:pPr>
        <w:pStyle w:val="ListParagraph"/>
        <w:numPr>
          <w:ilvl w:val="0"/>
          <w:numId w:val="24"/>
        </w:numPr>
      </w:pPr>
      <w:r>
        <w:t>Types of discussions</w:t>
      </w:r>
    </w:p>
    <w:p w14:paraId="2B724E18" w14:textId="599175A2" w:rsidR="008031C1" w:rsidRDefault="008031C1" w:rsidP="008031C1">
      <w:pPr>
        <w:pStyle w:val="ListParagraph"/>
        <w:numPr>
          <w:ilvl w:val="1"/>
          <w:numId w:val="24"/>
        </w:numPr>
      </w:pPr>
      <w:r>
        <w:t xml:space="preserve">The </w:t>
      </w:r>
      <w:r w:rsidRPr="0064488D">
        <w:rPr>
          <w:b/>
        </w:rPr>
        <w:t>business discussion</w:t>
      </w:r>
      <w:r>
        <w:t xml:space="preserve"> is meant as kind of a “catch-all” for people who just want to leave a comment about the business and are not interested in posting under a particular sort</w:t>
      </w:r>
    </w:p>
    <w:p w14:paraId="1D477648" w14:textId="3C914C20" w:rsidR="008031C1" w:rsidRDefault="008031C1" w:rsidP="008031C1">
      <w:pPr>
        <w:pStyle w:val="ListParagraph"/>
        <w:numPr>
          <w:ilvl w:val="2"/>
          <w:numId w:val="24"/>
        </w:numPr>
      </w:pPr>
      <w:r>
        <w:t>E.g. I walk in at a busy dinner hour, and leave a comment about how well the business is handling the crowds of customers (or not)</w:t>
      </w:r>
    </w:p>
    <w:p w14:paraId="2D223913" w14:textId="614026FE" w:rsidR="008031C1" w:rsidRDefault="008031C1" w:rsidP="008031C1">
      <w:pPr>
        <w:pStyle w:val="ListParagraph"/>
        <w:numPr>
          <w:ilvl w:val="1"/>
          <w:numId w:val="24"/>
        </w:numPr>
      </w:pPr>
      <w:r>
        <w:t xml:space="preserve">The </w:t>
      </w:r>
      <w:r w:rsidRPr="00EC7485">
        <w:rPr>
          <w:b/>
        </w:rPr>
        <w:t>sort discussions</w:t>
      </w:r>
      <w:r>
        <w:t xml:space="preserve"> are more targeted at resolving the synopsis review for the sort. Thus, the discussions are similar to the “discussion” page on Wikipedia where users collaborate and talk about how the article should look</w:t>
      </w:r>
    </w:p>
    <w:p w14:paraId="057E1FA6" w14:textId="38A3DF69" w:rsidR="008E4EBC" w:rsidRPr="00EC7485" w:rsidRDefault="00EC7485" w:rsidP="002228CA">
      <w:pPr>
        <w:pStyle w:val="ListParagraph"/>
        <w:numPr>
          <w:ilvl w:val="1"/>
          <w:numId w:val="24"/>
        </w:numPr>
        <w:rPr>
          <w:b/>
        </w:rPr>
      </w:pPr>
      <w:r>
        <w:t xml:space="preserve">The </w:t>
      </w:r>
      <w:r w:rsidRPr="00EC7485">
        <w:rPr>
          <w:b/>
        </w:rPr>
        <w:t>photo discussions</w:t>
      </w:r>
      <w:r>
        <w:t xml:space="preserve"> are targeted to attract people who are interested in </w:t>
      </w:r>
      <w:proofErr w:type="spellStart"/>
      <w:r>
        <w:t>Pinterest</w:t>
      </w:r>
      <w:proofErr w:type="spellEnd"/>
      <w:r>
        <w:t xml:space="preserve">-style applications (where images are the primary means of displaying information). In order to appeal to the widest user base, AllSortz allows users to also just post pictures and have discussions about pictures (no sorts, no reviews, etc.) </w:t>
      </w:r>
    </w:p>
    <w:p w14:paraId="01BE8C8D" w14:textId="0622A2B1" w:rsidR="00EC7485" w:rsidRPr="008E4EBC" w:rsidRDefault="00EC7485" w:rsidP="00EC7485">
      <w:pPr>
        <w:pStyle w:val="ListParagraph"/>
        <w:numPr>
          <w:ilvl w:val="2"/>
          <w:numId w:val="24"/>
        </w:numPr>
        <w:rPr>
          <w:b/>
        </w:rPr>
      </w:pPr>
      <w:r>
        <w:rPr>
          <w:color w:val="FF0000"/>
        </w:rPr>
        <w:t xml:space="preserve">TODO: have a mode of AllSortz where the ONLY </w:t>
      </w:r>
      <w:proofErr w:type="gramStart"/>
      <w:r>
        <w:rPr>
          <w:color w:val="FF0000"/>
        </w:rPr>
        <w:t>thing displayed are</w:t>
      </w:r>
      <w:proofErr w:type="gramEnd"/>
      <w:r>
        <w:rPr>
          <w:color w:val="FF0000"/>
        </w:rPr>
        <w:t xml:space="preserve"> business images and the review. </w:t>
      </w:r>
    </w:p>
    <w:p w14:paraId="7E155387" w14:textId="77777777" w:rsidR="002477DE" w:rsidRDefault="002477DE" w:rsidP="00E139A1">
      <w:pPr>
        <w:rPr>
          <w:b/>
          <w:sz w:val="36"/>
          <w:szCs w:val="36"/>
        </w:rPr>
      </w:pPr>
    </w:p>
    <w:p w14:paraId="28CC7079" w14:textId="77777777" w:rsidR="00E139A1" w:rsidRDefault="00E139A1" w:rsidP="00461291">
      <w:pPr>
        <w:rPr>
          <w:b/>
          <w:sz w:val="48"/>
          <w:szCs w:val="48"/>
        </w:rPr>
      </w:pPr>
    </w:p>
    <w:p w14:paraId="583D3E4D" w14:textId="5B2323ED" w:rsidR="00714305" w:rsidRDefault="00714305" w:rsidP="00461291">
      <w:pPr>
        <w:rPr>
          <w:b/>
          <w:sz w:val="48"/>
          <w:szCs w:val="48"/>
        </w:rPr>
      </w:pPr>
      <w:r>
        <w:rPr>
          <w:b/>
          <w:sz w:val="48"/>
          <w:szCs w:val="48"/>
        </w:rPr>
        <w:t>B. User Account</w:t>
      </w:r>
    </w:p>
    <w:p w14:paraId="1DD45DC8" w14:textId="18427226" w:rsidR="008238C9" w:rsidRDefault="008238C9" w:rsidP="008238C9">
      <w:pPr>
        <w:rPr>
          <w:b/>
          <w:sz w:val="36"/>
          <w:szCs w:val="36"/>
        </w:rPr>
      </w:pPr>
      <w:r>
        <w:rPr>
          <w:b/>
          <w:sz w:val="36"/>
          <w:szCs w:val="36"/>
        </w:rPr>
        <w:t>1. Overview</w:t>
      </w:r>
    </w:p>
    <w:p w14:paraId="6C4117FF" w14:textId="11F70325" w:rsidR="008238C9" w:rsidRDefault="008238C9" w:rsidP="008238C9">
      <w:r>
        <w:t xml:space="preserve">Allows users to adjust their settings. </w:t>
      </w:r>
    </w:p>
    <w:p w14:paraId="26868708" w14:textId="503830EF" w:rsidR="008238C9" w:rsidRDefault="008238C9" w:rsidP="008238C9">
      <w:pPr>
        <w:pStyle w:val="ListParagraph"/>
        <w:numPr>
          <w:ilvl w:val="0"/>
          <w:numId w:val="2"/>
        </w:numPr>
      </w:pPr>
      <w:r>
        <w:t>Change their “traits”</w:t>
      </w:r>
    </w:p>
    <w:p w14:paraId="0036C535" w14:textId="3F3D8A6F" w:rsidR="008238C9" w:rsidRDefault="008238C9" w:rsidP="008238C9">
      <w:pPr>
        <w:pStyle w:val="ListParagraph"/>
        <w:numPr>
          <w:ilvl w:val="0"/>
          <w:numId w:val="2"/>
        </w:numPr>
      </w:pPr>
      <w:r>
        <w:t>Change what businesses they follow</w:t>
      </w:r>
    </w:p>
    <w:p w14:paraId="4BB6CF5A" w14:textId="3DBAC87A" w:rsidR="008238C9" w:rsidRDefault="008238C9" w:rsidP="008238C9">
      <w:pPr>
        <w:pStyle w:val="ListParagraph"/>
        <w:numPr>
          <w:ilvl w:val="0"/>
          <w:numId w:val="2"/>
        </w:numPr>
      </w:pPr>
      <w:r>
        <w:t>Add / Remove friends</w:t>
      </w:r>
    </w:p>
    <w:p w14:paraId="433E07B7" w14:textId="42A1F248" w:rsidR="008238C9" w:rsidRDefault="00A92BC5" w:rsidP="008238C9">
      <w:pPr>
        <w:pStyle w:val="ListParagraph"/>
        <w:numPr>
          <w:ilvl w:val="0"/>
          <w:numId w:val="2"/>
        </w:numPr>
      </w:pPr>
      <w:r>
        <w:t>Check their balances at all businesses / allow them to redeem</w:t>
      </w:r>
    </w:p>
    <w:p w14:paraId="57C46A46" w14:textId="06A63CAC" w:rsidR="00A92BC5" w:rsidRPr="008238C9" w:rsidRDefault="00A92BC5" w:rsidP="008238C9">
      <w:pPr>
        <w:pStyle w:val="ListParagraph"/>
        <w:numPr>
          <w:ilvl w:val="0"/>
          <w:numId w:val="2"/>
        </w:numPr>
      </w:pPr>
      <w:r>
        <w:t>Check an activity feed / modify their own</w:t>
      </w:r>
    </w:p>
    <w:p w14:paraId="2330AFC8" w14:textId="77777777" w:rsidR="008238C9" w:rsidRPr="00714305" w:rsidRDefault="008238C9" w:rsidP="00461291"/>
    <w:p w14:paraId="33FC17AB" w14:textId="62A1DC00" w:rsidR="00861FC7" w:rsidRPr="00F03CFA" w:rsidRDefault="00861FC7" w:rsidP="00861FC7">
      <w:pPr>
        <w:rPr>
          <w:b/>
          <w:sz w:val="48"/>
          <w:szCs w:val="48"/>
        </w:rPr>
      </w:pPr>
      <w:r>
        <w:rPr>
          <w:b/>
          <w:sz w:val="48"/>
          <w:szCs w:val="48"/>
        </w:rPr>
        <w:t>C.</w:t>
      </w:r>
      <w:r w:rsidRPr="00A50C5F">
        <w:rPr>
          <w:b/>
          <w:sz w:val="48"/>
          <w:szCs w:val="48"/>
        </w:rPr>
        <w:t xml:space="preserve"> </w:t>
      </w:r>
      <w:r>
        <w:rPr>
          <w:b/>
          <w:sz w:val="48"/>
          <w:szCs w:val="48"/>
        </w:rPr>
        <w:t>Earn / Redeem</w:t>
      </w:r>
    </w:p>
    <w:p w14:paraId="3008AFD0" w14:textId="77777777" w:rsidR="00861FC7" w:rsidRDefault="00861FC7" w:rsidP="00461291">
      <w:pPr>
        <w:rPr>
          <w:b/>
          <w:sz w:val="48"/>
          <w:szCs w:val="48"/>
        </w:rPr>
      </w:pPr>
    </w:p>
    <w:p w14:paraId="584D9939" w14:textId="77777777" w:rsidR="00861FC7" w:rsidRDefault="00861FC7" w:rsidP="00461291">
      <w:pPr>
        <w:rPr>
          <w:b/>
          <w:sz w:val="48"/>
          <w:szCs w:val="48"/>
        </w:rPr>
      </w:pPr>
    </w:p>
    <w:p w14:paraId="26BA8476" w14:textId="703B64FA" w:rsidR="00461291" w:rsidRPr="00F03CFA" w:rsidRDefault="00861FC7" w:rsidP="00461291">
      <w:pPr>
        <w:rPr>
          <w:b/>
          <w:sz w:val="48"/>
          <w:szCs w:val="48"/>
        </w:rPr>
      </w:pPr>
      <w:r>
        <w:rPr>
          <w:b/>
          <w:sz w:val="48"/>
          <w:szCs w:val="48"/>
        </w:rPr>
        <w:t>D</w:t>
      </w:r>
      <w:r w:rsidR="00B06C6A">
        <w:rPr>
          <w:b/>
          <w:sz w:val="48"/>
          <w:szCs w:val="48"/>
        </w:rPr>
        <w:t>.</w:t>
      </w:r>
      <w:r w:rsidR="00461291" w:rsidRPr="00A50C5F">
        <w:rPr>
          <w:b/>
          <w:sz w:val="48"/>
          <w:szCs w:val="48"/>
        </w:rPr>
        <w:t xml:space="preserve"> </w:t>
      </w:r>
      <w:r w:rsidR="00AE4505">
        <w:rPr>
          <w:b/>
          <w:sz w:val="48"/>
          <w:szCs w:val="48"/>
        </w:rPr>
        <w:t>Rating System</w:t>
      </w:r>
    </w:p>
    <w:p w14:paraId="5C7864BA" w14:textId="77777777" w:rsidR="00461291" w:rsidRDefault="00461291" w:rsidP="00461291"/>
    <w:p w14:paraId="011EAE08" w14:textId="7E8AA017" w:rsidR="00CD652A" w:rsidRPr="00A71DB2" w:rsidRDefault="00CD652A" w:rsidP="00CD652A">
      <w:pPr>
        <w:rPr>
          <w:b/>
          <w:sz w:val="36"/>
          <w:szCs w:val="36"/>
        </w:rPr>
      </w:pPr>
      <w:r>
        <w:rPr>
          <w:b/>
          <w:sz w:val="36"/>
          <w:szCs w:val="36"/>
        </w:rPr>
        <w:t>1. Overview</w:t>
      </w:r>
    </w:p>
    <w:p w14:paraId="6863F5C6" w14:textId="5DD89C46" w:rsidR="00BA266A" w:rsidRPr="00BA266A" w:rsidRDefault="00BA266A">
      <w:pPr>
        <w:rPr>
          <w:b/>
        </w:rPr>
      </w:pPr>
      <w:proofErr w:type="spellStart"/>
      <w:r>
        <w:rPr>
          <w:b/>
        </w:rPr>
        <w:t>i</w:t>
      </w:r>
      <w:proofErr w:type="spellEnd"/>
      <w:r>
        <w:rPr>
          <w:b/>
        </w:rPr>
        <w:t>. Intro</w:t>
      </w:r>
    </w:p>
    <w:p w14:paraId="283EA957" w14:textId="03D57C10" w:rsidR="004B041D" w:rsidRDefault="00CD652A">
      <w:proofErr w:type="gramStart"/>
      <w:r>
        <w:t xml:space="preserve">The most complex component of </w:t>
      </w:r>
      <w:r w:rsidR="004B041D">
        <w:t>AllSortz.</w:t>
      </w:r>
      <w:proofErr w:type="gramEnd"/>
      <w:r w:rsidR="004B041D">
        <w:t xml:space="preserve"> The overall approach is to gather meta-data about users, such as what they like doing and the food they like eating, and then observing how businesses are categorized and rated. With that information, </w:t>
      </w:r>
      <w:r w:rsidR="00CE5052">
        <w:t xml:space="preserve">AllSortz </w:t>
      </w:r>
      <w:proofErr w:type="gramStart"/>
      <w:r w:rsidR="00CE5052">
        <w:t xml:space="preserve">will  </w:t>
      </w:r>
      <w:r w:rsidR="004B041D">
        <w:t>provide</w:t>
      </w:r>
      <w:proofErr w:type="gramEnd"/>
      <w:r w:rsidR="004B041D">
        <w:t xml:space="preserve"> recommendations tailored for each user.</w:t>
      </w:r>
    </w:p>
    <w:p w14:paraId="29E161AB" w14:textId="59F0001F" w:rsidR="00ED61B1" w:rsidRDefault="00BA266A">
      <w:pPr>
        <w:rPr>
          <w:b/>
        </w:rPr>
      </w:pPr>
      <w:r>
        <w:rPr>
          <w:b/>
        </w:rPr>
        <w:t>i</w:t>
      </w:r>
      <w:r w:rsidR="00ED61B1">
        <w:rPr>
          <w:b/>
        </w:rPr>
        <w:t xml:space="preserve">i. </w:t>
      </w:r>
      <w:r w:rsidR="00ED61B1" w:rsidRPr="00ED61B1">
        <w:rPr>
          <w:b/>
        </w:rPr>
        <w:t xml:space="preserve">Scale of ratings. </w:t>
      </w:r>
    </w:p>
    <w:p w14:paraId="7BE87412" w14:textId="1A9E0C9E" w:rsidR="00ED61B1" w:rsidRDefault="00ED61B1">
      <w:r>
        <w:t>Determining the scale for the ratings is important insofar as the user experience, but from a usability standpoint, it doesn’t make a huge difference. Using a 2 star (like dislike) system will likely not yield drastically different results than a 5 star system would. As discussed in a meeting on 7/23/2012, it might even be good to allow users to customize what each “star” on a 5-star rating means.</w:t>
      </w:r>
    </w:p>
    <w:p w14:paraId="5E4866D6" w14:textId="77777777" w:rsidR="00ED61B1" w:rsidRDefault="00ED61B1"/>
    <w:p w14:paraId="3C56B9F4" w14:textId="05A8FD99" w:rsidR="00ED61B1" w:rsidRPr="00ED61B1" w:rsidRDefault="00ED61B1">
      <w:r>
        <w:t>Right now, AllSortz uses 4 stars (hate, meh, like, love) for business ratings and up/down votes for comments and for the ratings of “sort categories” in businesses. This is to minimize on complexity and encourage users to “click around” rather than deal with dropdowns. Implementation wise, it is easy to change since the ratings are just integers in the database.</w:t>
      </w:r>
    </w:p>
    <w:p w14:paraId="5F591CC8" w14:textId="00A9185C" w:rsidR="007D22D1" w:rsidRDefault="007D22D1" w:rsidP="004B041D">
      <w:pPr>
        <w:rPr>
          <w:b/>
          <w:sz w:val="36"/>
          <w:szCs w:val="36"/>
        </w:rPr>
      </w:pPr>
    </w:p>
    <w:p w14:paraId="5C30266C" w14:textId="7511BC0E" w:rsidR="00AE5E1A" w:rsidRDefault="00D92FD0" w:rsidP="004B041D">
      <w:pPr>
        <w:rPr>
          <w:b/>
          <w:sz w:val="36"/>
          <w:szCs w:val="36"/>
        </w:rPr>
      </w:pPr>
      <w:r>
        <w:rPr>
          <w:b/>
          <w:sz w:val="36"/>
          <w:szCs w:val="36"/>
        </w:rPr>
        <w:t>2.</w:t>
      </w:r>
      <w:r w:rsidR="00485354">
        <w:rPr>
          <w:b/>
          <w:sz w:val="36"/>
          <w:szCs w:val="36"/>
        </w:rPr>
        <w:t xml:space="preserve"> Sort Categories</w:t>
      </w:r>
    </w:p>
    <w:p w14:paraId="7EDAC289" w14:textId="1DF5509F" w:rsidR="007F6BD5" w:rsidRPr="00654783" w:rsidRDefault="00654783" w:rsidP="004B041D">
      <w:pPr>
        <w:rPr>
          <w:b/>
        </w:rPr>
      </w:pPr>
      <w:proofErr w:type="spellStart"/>
      <w:r>
        <w:rPr>
          <w:b/>
        </w:rPr>
        <w:t>i</w:t>
      </w:r>
      <w:proofErr w:type="spellEnd"/>
      <w:r>
        <w:rPr>
          <w:b/>
        </w:rPr>
        <w:t>. Categories</w:t>
      </w:r>
    </w:p>
    <w:p w14:paraId="53E88867" w14:textId="77777777" w:rsidR="001261A9" w:rsidRDefault="001261A9" w:rsidP="004B041D">
      <w:r>
        <w:t>AllSortz maintains a list of “sort categories”. These are essentially descriptors for restaurants. They can be general such as:</w:t>
      </w:r>
    </w:p>
    <w:p w14:paraId="2D1423D0" w14:textId="623C7010" w:rsidR="001261A9" w:rsidRDefault="001261A9" w:rsidP="001261A9">
      <w:pPr>
        <w:pStyle w:val="ListParagraph"/>
        <w:numPr>
          <w:ilvl w:val="0"/>
          <w:numId w:val="2"/>
        </w:numPr>
      </w:pPr>
      <w:r>
        <w:t>Lunch</w:t>
      </w:r>
    </w:p>
    <w:p w14:paraId="06DA28C9" w14:textId="77777777" w:rsidR="001261A9" w:rsidRPr="001261A9" w:rsidRDefault="001261A9" w:rsidP="001261A9">
      <w:pPr>
        <w:pStyle w:val="ListParagraph"/>
        <w:numPr>
          <w:ilvl w:val="0"/>
          <w:numId w:val="2"/>
        </w:numPr>
        <w:rPr>
          <w:b/>
          <w:sz w:val="36"/>
          <w:szCs w:val="36"/>
        </w:rPr>
      </w:pPr>
      <w:r>
        <w:t>Brunch</w:t>
      </w:r>
    </w:p>
    <w:p w14:paraId="1ED95E3B" w14:textId="77777777" w:rsidR="001261A9" w:rsidRPr="001261A9" w:rsidRDefault="001261A9" w:rsidP="001261A9">
      <w:pPr>
        <w:pStyle w:val="ListParagraph"/>
        <w:numPr>
          <w:ilvl w:val="0"/>
          <w:numId w:val="2"/>
        </w:numPr>
        <w:rPr>
          <w:b/>
          <w:sz w:val="36"/>
          <w:szCs w:val="36"/>
        </w:rPr>
      </w:pPr>
      <w:r>
        <w:t>Dinner</w:t>
      </w:r>
    </w:p>
    <w:p w14:paraId="161372EF" w14:textId="77777777" w:rsidR="001261A9" w:rsidRPr="001261A9" w:rsidRDefault="001261A9" w:rsidP="001261A9">
      <w:pPr>
        <w:pStyle w:val="ListParagraph"/>
        <w:numPr>
          <w:ilvl w:val="0"/>
          <w:numId w:val="2"/>
        </w:numPr>
        <w:rPr>
          <w:b/>
          <w:sz w:val="36"/>
          <w:szCs w:val="36"/>
        </w:rPr>
      </w:pPr>
      <w:r>
        <w:t>Fast</w:t>
      </w:r>
    </w:p>
    <w:p w14:paraId="4BFC9B97" w14:textId="487F9B46" w:rsidR="001261A9" w:rsidRDefault="001261A9" w:rsidP="001261A9">
      <w:r>
        <w:t>Or they can be more specific and discuss types of food</w:t>
      </w:r>
    </w:p>
    <w:p w14:paraId="49226B6A" w14:textId="5AB0C3F6" w:rsidR="001261A9" w:rsidRDefault="001261A9" w:rsidP="001261A9">
      <w:pPr>
        <w:pStyle w:val="ListParagraph"/>
        <w:numPr>
          <w:ilvl w:val="0"/>
          <w:numId w:val="2"/>
        </w:numPr>
      </w:pPr>
      <w:r>
        <w:t>Brazilian</w:t>
      </w:r>
    </w:p>
    <w:p w14:paraId="62749722" w14:textId="573CCC15" w:rsidR="001261A9" w:rsidRPr="001261A9" w:rsidRDefault="001261A9" w:rsidP="001261A9">
      <w:pPr>
        <w:pStyle w:val="ListParagraph"/>
        <w:numPr>
          <w:ilvl w:val="0"/>
          <w:numId w:val="2"/>
        </w:numPr>
        <w:rPr>
          <w:b/>
          <w:sz w:val="36"/>
          <w:szCs w:val="36"/>
        </w:rPr>
      </w:pPr>
      <w:r>
        <w:t>Italian</w:t>
      </w:r>
    </w:p>
    <w:p w14:paraId="6C857740" w14:textId="672604FC" w:rsidR="001261A9" w:rsidRPr="001261A9" w:rsidRDefault="001261A9" w:rsidP="001261A9">
      <w:pPr>
        <w:pStyle w:val="ListParagraph"/>
        <w:numPr>
          <w:ilvl w:val="0"/>
          <w:numId w:val="2"/>
        </w:numPr>
        <w:rPr>
          <w:b/>
          <w:sz w:val="36"/>
          <w:szCs w:val="36"/>
        </w:rPr>
      </w:pPr>
      <w:r>
        <w:t>French</w:t>
      </w:r>
    </w:p>
    <w:p w14:paraId="526E28F4" w14:textId="0D59E972" w:rsidR="001261A9" w:rsidRPr="001261A9" w:rsidRDefault="001261A9" w:rsidP="001261A9">
      <w:pPr>
        <w:pStyle w:val="ListParagraph"/>
        <w:numPr>
          <w:ilvl w:val="0"/>
          <w:numId w:val="2"/>
        </w:numPr>
        <w:rPr>
          <w:b/>
          <w:sz w:val="36"/>
          <w:szCs w:val="36"/>
        </w:rPr>
      </w:pPr>
      <w:r>
        <w:t>Coffee</w:t>
      </w:r>
    </w:p>
    <w:p w14:paraId="389A2A6A" w14:textId="14EE8E43" w:rsidR="001261A9" w:rsidRPr="001261A9" w:rsidRDefault="001261A9" w:rsidP="001261A9">
      <w:pPr>
        <w:pStyle w:val="ListParagraph"/>
        <w:numPr>
          <w:ilvl w:val="0"/>
          <w:numId w:val="2"/>
        </w:numPr>
        <w:rPr>
          <w:b/>
          <w:sz w:val="36"/>
          <w:szCs w:val="36"/>
        </w:rPr>
      </w:pPr>
      <w:r>
        <w:t>Dessert</w:t>
      </w:r>
    </w:p>
    <w:p w14:paraId="09A8C946" w14:textId="2A14E681" w:rsidR="001261A9" w:rsidRDefault="001261A9" w:rsidP="001261A9">
      <w:r>
        <w:t>And finally, they can be a descriptor for people with disabilities / food limitations or other miscellaneous concerns</w:t>
      </w:r>
    </w:p>
    <w:p w14:paraId="1FAD4B29" w14:textId="05C24E87" w:rsidR="001261A9" w:rsidRDefault="001261A9" w:rsidP="001261A9">
      <w:pPr>
        <w:pStyle w:val="ListParagraph"/>
        <w:numPr>
          <w:ilvl w:val="0"/>
          <w:numId w:val="2"/>
        </w:numPr>
      </w:pPr>
      <w:r>
        <w:t>Kosher</w:t>
      </w:r>
    </w:p>
    <w:p w14:paraId="45B874B9" w14:textId="77777777" w:rsidR="001261A9" w:rsidRDefault="001261A9" w:rsidP="001261A9">
      <w:pPr>
        <w:pStyle w:val="ListParagraph"/>
        <w:numPr>
          <w:ilvl w:val="0"/>
          <w:numId w:val="2"/>
        </w:numPr>
      </w:pPr>
      <w:r>
        <w:t>Vegan</w:t>
      </w:r>
    </w:p>
    <w:p w14:paraId="5269D4F0" w14:textId="77777777" w:rsidR="001261A9" w:rsidRDefault="001261A9" w:rsidP="001261A9">
      <w:pPr>
        <w:pStyle w:val="ListParagraph"/>
        <w:numPr>
          <w:ilvl w:val="0"/>
          <w:numId w:val="2"/>
        </w:numPr>
      </w:pPr>
      <w:r>
        <w:t>Gluten-Free</w:t>
      </w:r>
    </w:p>
    <w:p w14:paraId="39FA9A22" w14:textId="3C5D0B5F" w:rsidR="001261A9" w:rsidRDefault="001261A9" w:rsidP="001261A9">
      <w:pPr>
        <w:pStyle w:val="ListParagraph"/>
        <w:numPr>
          <w:ilvl w:val="0"/>
          <w:numId w:val="2"/>
        </w:numPr>
      </w:pPr>
      <w:r>
        <w:t>Vegetarian</w:t>
      </w:r>
    </w:p>
    <w:p w14:paraId="588A18A5" w14:textId="08A7FE62" w:rsidR="001261A9" w:rsidRDefault="001261A9" w:rsidP="001261A9">
      <w:pPr>
        <w:pStyle w:val="ListParagraph"/>
        <w:numPr>
          <w:ilvl w:val="0"/>
          <w:numId w:val="2"/>
        </w:numPr>
      </w:pPr>
      <w:r>
        <w:t>Handicap Accessibility</w:t>
      </w:r>
    </w:p>
    <w:p w14:paraId="44E069AD" w14:textId="638BF769" w:rsidR="001261A9" w:rsidRDefault="001261A9" w:rsidP="001261A9">
      <w:pPr>
        <w:pStyle w:val="ListParagraph"/>
        <w:numPr>
          <w:ilvl w:val="0"/>
          <w:numId w:val="2"/>
        </w:numPr>
      </w:pPr>
      <w:r>
        <w:t>Family-Friendly</w:t>
      </w:r>
    </w:p>
    <w:p w14:paraId="09362608" w14:textId="7346D15D" w:rsidR="007F6BD5" w:rsidRPr="00654783" w:rsidRDefault="001261A9" w:rsidP="007F6BD5">
      <w:pPr>
        <w:pStyle w:val="ListParagraph"/>
        <w:numPr>
          <w:ilvl w:val="0"/>
          <w:numId w:val="2"/>
        </w:numPr>
        <w:rPr>
          <w:b/>
          <w:sz w:val="36"/>
          <w:szCs w:val="36"/>
        </w:rPr>
      </w:pPr>
      <w:r>
        <w:t>Parking</w:t>
      </w:r>
    </w:p>
    <w:p w14:paraId="71DAA119" w14:textId="03BBBB10" w:rsidR="00654783" w:rsidRDefault="00654783" w:rsidP="001261A9">
      <w:pPr>
        <w:rPr>
          <w:b/>
        </w:rPr>
      </w:pPr>
      <w:r w:rsidRPr="00654783">
        <w:rPr>
          <w:b/>
        </w:rPr>
        <w:t>ii.</w:t>
      </w:r>
      <w:r w:rsidR="00AB6C0A">
        <w:rPr>
          <w:b/>
        </w:rPr>
        <w:t xml:space="preserve"> Application and Rating</w:t>
      </w:r>
    </w:p>
    <w:p w14:paraId="4792188E" w14:textId="77777777" w:rsidR="00654783" w:rsidRDefault="001261A9" w:rsidP="001261A9">
      <w:r>
        <w:t>Businesses can have these descriptors applied to them, and then the descriptor can be weighted negat</w:t>
      </w:r>
      <w:r w:rsidR="00654783">
        <w:t xml:space="preserve">ively or positively. Thus, a sort is either </w:t>
      </w:r>
      <w:r w:rsidR="00654783">
        <w:rPr>
          <w:i/>
        </w:rPr>
        <w:t>applied</w:t>
      </w:r>
      <w:r w:rsidR="00654783">
        <w:t xml:space="preserve"> to a business or N/A. Any user can apply a sort as they see fit. Once applied, a sort is rated. This rating indicates “how good” this sort category is handled at the restaurant.</w:t>
      </w:r>
    </w:p>
    <w:p w14:paraId="727F3858" w14:textId="77777777" w:rsidR="00654783" w:rsidRDefault="00654783" w:rsidP="001261A9"/>
    <w:p w14:paraId="15A17FB5" w14:textId="47DF8488" w:rsidR="00654783" w:rsidRDefault="00654783" w:rsidP="001261A9">
      <w:r>
        <w:t xml:space="preserve">A sort can be applied even if it is technically N/A. A business that has received 100% negative ratings for a sort is sorted the same as a </w:t>
      </w:r>
      <w:r w:rsidR="00BC4099">
        <w:t>business</w:t>
      </w:r>
      <w:r>
        <w:t xml:space="preserve"> that does NOT have the sort applied. </w:t>
      </w:r>
      <w:r w:rsidR="008E323C">
        <w:t>Thus, users can add sorts just to complain about a lack of something without disrupting the sorting capabilities of AllSortz</w:t>
      </w:r>
    </w:p>
    <w:p w14:paraId="6FAD006B" w14:textId="77777777" w:rsidR="00654783" w:rsidRDefault="00654783" w:rsidP="001261A9"/>
    <w:p w14:paraId="18B57579" w14:textId="028078DC" w:rsidR="00654783" w:rsidRDefault="00654783" w:rsidP="001261A9">
      <w:pPr>
        <w:rPr>
          <w:b/>
        </w:rPr>
      </w:pPr>
      <w:r>
        <w:rPr>
          <w:b/>
        </w:rPr>
        <w:t>iii. Examples</w:t>
      </w:r>
    </w:p>
    <w:p w14:paraId="15A935B0" w14:textId="5998B231" w:rsidR="00654783" w:rsidRDefault="00654783" w:rsidP="001261A9">
      <w:r>
        <w:t>A sandwich shop that does not sell coffee</w:t>
      </w:r>
    </w:p>
    <w:p w14:paraId="7E533802" w14:textId="36EFD824" w:rsidR="00654783" w:rsidRDefault="00654783" w:rsidP="00654783">
      <w:pPr>
        <w:pStyle w:val="ListParagraph"/>
        <w:numPr>
          <w:ilvl w:val="0"/>
          <w:numId w:val="2"/>
        </w:numPr>
      </w:pPr>
      <w:r>
        <w:t xml:space="preserve">A user comes along and applies: Spicy and Sandwich. </w:t>
      </w:r>
    </w:p>
    <w:p w14:paraId="51F8D93E" w14:textId="6EB856CB" w:rsidR="00654783" w:rsidRDefault="00654783" w:rsidP="008F7151">
      <w:pPr>
        <w:pStyle w:val="ListParagraph"/>
        <w:numPr>
          <w:ilvl w:val="0"/>
          <w:numId w:val="2"/>
        </w:numPr>
      </w:pPr>
      <w:r>
        <w:t>Sandwich is up</w:t>
      </w:r>
      <w:r w:rsidR="008F7151">
        <w:t>-</w:t>
      </w:r>
      <w:r>
        <w:t>voted because the place generally has good sandwiches</w:t>
      </w:r>
    </w:p>
    <w:p w14:paraId="58497BB1" w14:textId="30E6992A" w:rsidR="00654783" w:rsidRDefault="00654783" w:rsidP="008F7151">
      <w:pPr>
        <w:pStyle w:val="ListParagraph"/>
        <w:numPr>
          <w:ilvl w:val="0"/>
          <w:numId w:val="2"/>
        </w:numPr>
      </w:pPr>
      <w:r>
        <w:t>Spicy is down</w:t>
      </w:r>
      <w:r w:rsidR="008F7151">
        <w:t>-</w:t>
      </w:r>
      <w:r>
        <w:t>voted because the spicy sandwiches are pretty bad</w:t>
      </w:r>
    </w:p>
    <w:p w14:paraId="2462BB43" w14:textId="77777777" w:rsidR="00654783" w:rsidRDefault="00654783" w:rsidP="008F7151">
      <w:pPr>
        <w:pStyle w:val="ListParagraph"/>
        <w:numPr>
          <w:ilvl w:val="0"/>
          <w:numId w:val="2"/>
        </w:numPr>
      </w:pPr>
      <w:r>
        <w:t xml:space="preserve">Coffee is excluded because the business does not sell coffee, </w:t>
      </w:r>
    </w:p>
    <w:p w14:paraId="6B060B4C" w14:textId="09CFDB76" w:rsidR="003D1175" w:rsidRDefault="003D1175" w:rsidP="008F7151">
      <w:pPr>
        <w:pStyle w:val="ListParagraph"/>
        <w:numPr>
          <w:ilvl w:val="0"/>
          <w:numId w:val="2"/>
        </w:numPr>
      </w:pPr>
      <w:r>
        <w:t xml:space="preserve">Another user comes along and applies coffee, with a negative rating </w:t>
      </w:r>
      <w:r w:rsidR="00E17BDB">
        <w:t>asking</w:t>
      </w:r>
      <w:r>
        <w:t xml:space="preserve"> why coffee is not on the menu</w:t>
      </w:r>
    </w:p>
    <w:p w14:paraId="093624C4" w14:textId="7C92B12C" w:rsidR="003D1175" w:rsidRDefault="003D1175" w:rsidP="003D1175">
      <w:pPr>
        <w:pStyle w:val="ListParagraph"/>
        <w:numPr>
          <w:ilvl w:val="0"/>
          <w:numId w:val="2"/>
        </w:numPr>
      </w:pPr>
      <w:r>
        <w:t xml:space="preserve">The business leaves a “business response” saying </w:t>
      </w:r>
      <w:r w:rsidR="00A81FFC">
        <w:t>they’re not going to include coffee on the menu</w:t>
      </w:r>
    </w:p>
    <w:p w14:paraId="7453E1BF" w14:textId="15A4E8AF" w:rsidR="00654783" w:rsidRPr="00654783" w:rsidRDefault="00654783" w:rsidP="00654783">
      <w:pPr>
        <w:pStyle w:val="ListParagraph"/>
        <w:ind w:left="2520"/>
      </w:pPr>
    </w:p>
    <w:p w14:paraId="661DF760" w14:textId="4AC4DA19" w:rsidR="001261A9" w:rsidRPr="00654783" w:rsidRDefault="00654783" w:rsidP="001261A9">
      <w:pPr>
        <w:rPr>
          <w:i/>
        </w:rPr>
      </w:pPr>
      <w:r>
        <w:t xml:space="preserve"> </w:t>
      </w:r>
    </w:p>
    <w:p w14:paraId="0259970F" w14:textId="6FD269F1" w:rsidR="0010626C" w:rsidRDefault="008D1627" w:rsidP="004B041D">
      <w:pPr>
        <w:rPr>
          <w:b/>
          <w:sz w:val="36"/>
          <w:szCs w:val="36"/>
        </w:rPr>
      </w:pPr>
      <w:r>
        <w:rPr>
          <w:b/>
          <w:sz w:val="36"/>
          <w:szCs w:val="36"/>
        </w:rPr>
        <w:t>3</w:t>
      </w:r>
      <w:r w:rsidR="00D92FD0">
        <w:rPr>
          <w:b/>
          <w:sz w:val="36"/>
          <w:szCs w:val="36"/>
        </w:rPr>
        <w:t>.</w:t>
      </w:r>
      <w:r w:rsidR="0010626C">
        <w:rPr>
          <w:b/>
          <w:sz w:val="36"/>
          <w:szCs w:val="36"/>
        </w:rPr>
        <w:t xml:space="preserve"> User Data</w:t>
      </w:r>
    </w:p>
    <w:p w14:paraId="6B6B19E8" w14:textId="06CDC315" w:rsidR="00175433" w:rsidRPr="00175433" w:rsidRDefault="00175433" w:rsidP="004B041D">
      <w:pPr>
        <w:rPr>
          <w:b/>
        </w:rPr>
      </w:pPr>
      <w:proofErr w:type="spellStart"/>
      <w:r>
        <w:rPr>
          <w:b/>
        </w:rPr>
        <w:t>i</w:t>
      </w:r>
      <w:proofErr w:type="spellEnd"/>
      <w:r>
        <w:rPr>
          <w:b/>
        </w:rPr>
        <w:t>. Traits</w:t>
      </w:r>
    </w:p>
    <w:p w14:paraId="7E04B9D4" w14:textId="4878C458" w:rsidR="00CE5052" w:rsidRDefault="00CE5052" w:rsidP="004B041D">
      <w:r>
        <w:t xml:space="preserve">When a user makes an account </w:t>
      </w:r>
      <w:r w:rsidR="00012C52">
        <w:t>with AllSortz, we optionally allow them to populate their make interests manually. For example, you can indicate that you like spicy food, or you like going out for dinner. These “traits” are not used explicitly when you’re searching for items, but are data that we collect so we can see how users think of themselves as they give ratings</w:t>
      </w:r>
    </w:p>
    <w:p w14:paraId="1EC1C264" w14:textId="0A4B2DEE" w:rsidR="00175433" w:rsidRPr="00175433" w:rsidRDefault="00175433" w:rsidP="004B041D">
      <w:pPr>
        <w:rPr>
          <w:b/>
        </w:rPr>
      </w:pPr>
      <w:r>
        <w:rPr>
          <w:b/>
        </w:rPr>
        <w:t>ii. User Sorts</w:t>
      </w:r>
    </w:p>
    <w:p w14:paraId="22FBBD3F" w14:textId="77777777" w:rsidR="00702D9B" w:rsidRDefault="008D1627" w:rsidP="004B041D">
      <w:r>
        <w:t xml:space="preserve">Users can follow particular “Sort Categories” as well. Following a sort category just says that the information associated with the sort is stuff that is typically relevant to you. Thus, we will display this information by default when you look at a business. </w:t>
      </w:r>
      <w:r w:rsidR="00D04332">
        <w:t xml:space="preserve"> This </w:t>
      </w:r>
      <w:r>
        <w:t xml:space="preserve">also allows us to do simple recommendations. For example, if a user is following “Coffee” then whenever </w:t>
      </w:r>
      <w:r w:rsidR="00E24151">
        <w:t>a new coffee place is listed, we know it might be something that we recommend to you</w:t>
      </w:r>
      <w:r w:rsidR="00702D9B">
        <w:t xml:space="preserve">. </w:t>
      </w:r>
    </w:p>
    <w:p w14:paraId="2C3E5636" w14:textId="7825E4E7" w:rsidR="0010626C" w:rsidRDefault="00702D9B" w:rsidP="004B041D">
      <w:r>
        <w:rPr>
          <w:color w:val="FF0000"/>
        </w:rPr>
        <w:t xml:space="preserve">TODO: </w:t>
      </w:r>
      <w:r>
        <w:t>We can go a step further and even figure out your relative interests based on places you’ve rated highly, thus those Sorts are automatically added</w:t>
      </w:r>
    </w:p>
    <w:p w14:paraId="739F25F9" w14:textId="5DA52E39" w:rsidR="006E28A6" w:rsidRDefault="006E28A6" w:rsidP="004B041D">
      <w:pPr>
        <w:rPr>
          <w:b/>
        </w:rPr>
      </w:pPr>
      <w:r>
        <w:rPr>
          <w:b/>
        </w:rPr>
        <w:t>iii. Combination?</w:t>
      </w:r>
    </w:p>
    <w:p w14:paraId="53A0DF59" w14:textId="0F61B52E" w:rsidR="006E28A6" w:rsidRPr="006E28A6" w:rsidRDefault="006E28A6" w:rsidP="004B041D">
      <w:r>
        <w:t xml:space="preserve">It might be the case that traits and user sorts are redundant. However, sticking with the methodology of collecting more data than we can synthesize indicates we should keep these two features separate for now. In any event, they are both optional and do not hinder usage of the </w:t>
      </w:r>
      <w:r w:rsidR="001261A9">
        <w:t>application</w:t>
      </w:r>
    </w:p>
    <w:p w14:paraId="4AFFA06B" w14:textId="77777777" w:rsidR="004B041D" w:rsidRDefault="004B041D"/>
    <w:p w14:paraId="23C17766" w14:textId="3DB2FE58" w:rsidR="00C40B54" w:rsidRDefault="00D92FD0" w:rsidP="00C40B54">
      <w:pPr>
        <w:rPr>
          <w:b/>
          <w:sz w:val="36"/>
          <w:szCs w:val="36"/>
        </w:rPr>
      </w:pPr>
      <w:r>
        <w:rPr>
          <w:b/>
          <w:sz w:val="36"/>
          <w:szCs w:val="36"/>
        </w:rPr>
        <w:t>4.</w:t>
      </w:r>
      <w:r w:rsidR="00C40B54">
        <w:rPr>
          <w:b/>
          <w:sz w:val="36"/>
          <w:szCs w:val="36"/>
        </w:rPr>
        <w:t xml:space="preserve"> Recommendation Engine</w:t>
      </w:r>
    </w:p>
    <w:p w14:paraId="500E48C3" w14:textId="01C26532" w:rsidR="00C40B54" w:rsidRDefault="00C40B54" w:rsidP="00C40B54">
      <w:pPr>
        <w:rPr>
          <w:b/>
        </w:rPr>
      </w:pPr>
      <w:proofErr w:type="spellStart"/>
      <w:r>
        <w:rPr>
          <w:b/>
        </w:rPr>
        <w:t>i</w:t>
      </w:r>
      <w:proofErr w:type="spellEnd"/>
      <w:r>
        <w:rPr>
          <w:b/>
        </w:rPr>
        <w:t>. Goal</w:t>
      </w:r>
    </w:p>
    <w:p w14:paraId="77D000FA" w14:textId="2F124B16" w:rsidR="00C40B54" w:rsidRPr="00C40B54" w:rsidRDefault="00C40B54" w:rsidP="00C40B54">
      <w:r>
        <w:t>Given all of a user’s ratings, and all of a business’s ratings, figure out what the user’s rating would be a for a business that they have not been to.</w:t>
      </w:r>
      <w:r w:rsidR="00980D85">
        <w:t xml:space="preserve"> This is a key feature of AllSortz, and will be a large factor in our position over foursquare and </w:t>
      </w:r>
      <w:proofErr w:type="spellStart"/>
      <w:r w:rsidR="00980D85">
        <w:t>YelpThere</w:t>
      </w:r>
      <w:proofErr w:type="spellEnd"/>
      <w:r w:rsidR="00980D85">
        <w:t xml:space="preserve"> are several approaches to recommending places</w:t>
      </w:r>
    </w:p>
    <w:p w14:paraId="59B8B182" w14:textId="3528E4D2" w:rsidR="00C40B54" w:rsidRPr="00175433" w:rsidRDefault="00C40B54" w:rsidP="00C40B54">
      <w:pPr>
        <w:rPr>
          <w:b/>
        </w:rPr>
      </w:pPr>
      <w:r>
        <w:rPr>
          <w:b/>
        </w:rPr>
        <w:t xml:space="preserve">ii. </w:t>
      </w:r>
      <w:r w:rsidR="004A3BBC">
        <w:rPr>
          <w:b/>
        </w:rPr>
        <w:t>Full</w:t>
      </w:r>
      <w:r>
        <w:rPr>
          <w:b/>
        </w:rPr>
        <w:t xml:space="preserve"> Recommendations</w:t>
      </w:r>
      <w:r w:rsidR="00755056">
        <w:rPr>
          <w:b/>
        </w:rPr>
        <w:t xml:space="preserve"> using MF</w:t>
      </w:r>
    </w:p>
    <w:p w14:paraId="1BE15DC0" w14:textId="0C25EC9A" w:rsidR="00CB7A27" w:rsidRDefault="005B2075" w:rsidP="00C40B54">
      <w:r>
        <w:t xml:space="preserve">Using </w:t>
      </w:r>
      <w:r w:rsidR="006168E4">
        <w:t xml:space="preserve">the existing </w:t>
      </w:r>
      <w:r>
        <w:t xml:space="preserve">matrix factorization </w:t>
      </w:r>
      <w:r w:rsidR="00B50781">
        <w:t>technique in the repo</w:t>
      </w:r>
      <w:r>
        <w:t>, it’s possible to simply return a number to the user for the businesses they have not been to. However, this is difficult to do on absurdly sparse tables (as it would be for the first couple of months)</w:t>
      </w:r>
      <w:r w:rsidR="00CB7A27">
        <w:t>.</w:t>
      </w:r>
    </w:p>
    <w:p w14:paraId="7DCA3DB7" w14:textId="06CB0446" w:rsidR="00CB7A27" w:rsidRDefault="00CB7A27" w:rsidP="00CB7A27">
      <w:pPr>
        <w:pStyle w:val="ListParagraph"/>
        <w:numPr>
          <w:ilvl w:val="0"/>
          <w:numId w:val="2"/>
        </w:numPr>
      </w:pPr>
      <w:r>
        <w:t>Pros</w:t>
      </w:r>
    </w:p>
    <w:p w14:paraId="1026DB83" w14:textId="6A69C881" w:rsidR="00CB7A27" w:rsidRDefault="00CB7A27" w:rsidP="00CB7A27">
      <w:pPr>
        <w:pStyle w:val="ListParagraph"/>
        <w:numPr>
          <w:ilvl w:val="1"/>
          <w:numId w:val="2"/>
        </w:numPr>
      </w:pPr>
      <w:r>
        <w:t xml:space="preserve">Black-boxed. The algorithm is already implemented and is hooked up to run. </w:t>
      </w:r>
    </w:p>
    <w:p w14:paraId="571DBB79" w14:textId="1DDB337E" w:rsidR="00B243F5" w:rsidRDefault="00B243F5" w:rsidP="00CB7A27">
      <w:pPr>
        <w:pStyle w:val="ListParagraph"/>
        <w:numPr>
          <w:ilvl w:val="1"/>
          <w:numId w:val="2"/>
        </w:numPr>
      </w:pPr>
      <w:r>
        <w:t xml:space="preserve">Allows for complex relationships amongst businesses and users </w:t>
      </w:r>
    </w:p>
    <w:p w14:paraId="1F230749" w14:textId="0EB83A17" w:rsidR="00B243F5" w:rsidRDefault="00B243F5" w:rsidP="00B243F5">
      <w:pPr>
        <w:pStyle w:val="ListParagraph"/>
        <w:numPr>
          <w:ilvl w:val="2"/>
          <w:numId w:val="2"/>
        </w:numPr>
      </w:pPr>
      <w:r>
        <w:t xml:space="preserve">E.g. a user A has factor </w:t>
      </w:r>
      <w:proofErr w:type="gramStart"/>
      <w:r>
        <w:t>Y</w:t>
      </w:r>
      <w:proofErr w:type="gramEnd"/>
      <w:r>
        <w:t xml:space="preserve"> as does user B. If user B and C also share interests, then factor Y can be associated with user C</w:t>
      </w:r>
    </w:p>
    <w:p w14:paraId="214836C4" w14:textId="1D8A44B9" w:rsidR="00CB7A27" w:rsidRDefault="00CB7A27" w:rsidP="00CB7A27">
      <w:pPr>
        <w:pStyle w:val="ListParagraph"/>
        <w:numPr>
          <w:ilvl w:val="0"/>
          <w:numId w:val="2"/>
        </w:numPr>
      </w:pPr>
      <w:r>
        <w:t>Cons</w:t>
      </w:r>
    </w:p>
    <w:p w14:paraId="773DEBC1" w14:textId="2B3DE278" w:rsidR="00CB7A27" w:rsidRDefault="00CB7A27" w:rsidP="00CB7A27">
      <w:pPr>
        <w:pStyle w:val="ListParagraph"/>
        <w:numPr>
          <w:ilvl w:val="1"/>
          <w:numId w:val="2"/>
        </w:numPr>
      </w:pPr>
      <w:r>
        <w:t>Difficult to use on sparse matrices, and is computationally expensive on large matrices</w:t>
      </w:r>
    </w:p>
    <w:p w14:paraId="2085D43B" w14:textId="42942613" w:rsidR="00CB7A27" w:rsidRDefault="00CB7A27" w:rsidP="00CB7A27">
      <w:pPr>
        <w:pStyle w:val="ListParagraph"/>
        <w:numPr>
          <w:ilvl w:val="1"/>
          <w:numId w:val="2"/>
        </w:numPr>
      </w:pPr>
      <w:r>
        <w:t xml:space="preserve">Difficult to determine </w:t>
      </w:r>
      <w:r>
        <w:rPr>
          <w:i/>
        </w:rPr>
        <w:t>how</w:t>
      </w:r>
      <w:r>
        <w:t xml:space="preserve"> we came about with the recommendation</w:t>
      </w:r>
    </w:p>
    <w:p w14:paraId="217B0074" w14:textId="5748F3CB" w:rsidR="00CB7A27" w:rsidRDefault="00CB7A27" w:rsidP="00CB7A27">
      <w:pPr>
        <w:pStyle w:val="ListParagraph"/>
        <w:numPr>
          <w:ilvl w:val="2"/>
          <w:numId w:val="2"/>
        </w:numPr>
      </w:pPr>
      <w:proofErr w:type="gramStart"/>
      <w:r>
        <w:t>e</w:t>
      </w:r>
      <w:proofErr w:type="gramEnd"/>
      <w:r>
        <w:t>.g. saying “Based on your interest in spicy-food, we recommendation …”</w:t>
      </w:r>
      <w:r w:rsidR="00BA2F54">
        <w:t xml:space="preserve"> or “we think you’ll score this ¾ based on your interest in Hoagie Haven”</w:t>
      </w:r>
    </w:p>
    <w:p w14:paraId="24BD8FA9" w14:textId="2A8E75C8" w:rsidR="00BA2F54" w:rsidRDefault="006168E4" w:rsidP="006168E4">
      <w:pPr>
        <w:pStyle w:val="ListParagraph"/>
        <w:ind w:left="0"/>
        <w:rPr>
          <w:b/>
        </w:rPr>
      </w:pPr>
      <w:r>
        <w:rPr>
          <w:b/>
        </w:rPr>
        <w:t>iii. Aggregate</w:t>
      </w:r>
      <w:r w:rsidR="00075045">
        <w:rPr>
          <w:b/>
        </w:rPr>
        <w:t xml:space="preserve"> of</w:t>
      </w:r>
      <w:r>
        <w:rPr>
          <w:b/>
        </w:rPr>
        <w:t xml:space="preserve"> Ratings</w:t>
      </w:r>
    </w:p>
    <w:p w14:paraId="087A5394" w14:textId="77777777" w:rsidR="00C60F25" w:rsidRDefault="00075045" w:rsidP="00C60F25">
      <w:pPr>
        <w:pStyle w:val="ListParagraph"/>
        <w:ind w:left="0"/>
      </w:pPr>
      <w:r>
        <w:t xml:space="preserve">We can also use the average ratings in the sorts that are relevant to you to figure out the “average for you”. </w:t>
      </w:r>
    </w:p>
    <w:p w14:paraId="2ECE1CF8" w14:textId="77777777" w:rsidR="00C60F25" w:rsidRDefault="00075045" w:rsidP="00C60F25">
      <w:pPr>
        <w:pStyle w:val="ListParagraph"/>
        <w:numPr>
          <w:ilvl w:val="0"/>
          <w:numId w:val="2"/>
        </w:numPr>
      </w:pPr>
      <w:r>
        <w:t xml:space="preserve">For </w:t>
      </w:r>
      <w:r w:rsidR="00C60F25">
        <w:t xml:space="preserve">example, if </w:t>
      </w:r>
      <w:proofErr w:type="gramStart"/>
      <w:r w:rsidR="00C60F25">
        <w:t>you’re</w:t>
      </w:r>
      <w:proofErr w:type="gramEnd"/>
      <w:r w:rsidR="00C60F25">
        <w:t xml:space="preserve"> interested in spicy, Italian, and dessert, then AllSortz would guess that for a place that has 4/4 for each of these ratings (and ¼ for everything else) you’d rate it with a 4/4. NOTE: this is essentially the same as the matrix factorization approach, but is being done manually by use of the “Sort ratings”</w:t>
      </w:r>
    </w:p>
    <w:p w14:paraId="06A29969" w14:textId="124D738F" w:rsidR="00C60F25" w:rsidRDefault="00C60F25" w:rsidP="00C60F25">
      <w:pPr>
        <w:ind w:left="720"/>
      </w:pPr>
    </w:p>
    <w:p w14:paraId="5FA0B141" w14:textId="3E0C428C" w:rsidR="00075045" w:rsidRDefault="00075045" w:rsidP="00075045">
      <w:pPr>
        <w:pStyle w:val="ListParagraph"/>
        <w:numPr>
          <w:ilvl w:val="0"/>
          <w:numId w:val="2"/>
        </w:numPr>
      </w:pPr>
      <w:r>
        <w:t>Pros</w:t>
      </w:r>
    </w:p>
    <w:p w14:paraId="1729FE8F" w14:textId="5C4C07E9" w:rsidR="00075045" w:rsidRDefault="00075045" w:rsidP="00075045">
      <w:pPr>
        <w:pStyle w:val="ListParagraph"/>
        <w:numPr>
          <w:ilvl w:val="1"/>
          <w:numId w:val="2"/>
        </w:numPr>
      </w:pPr>
      <w:r>
        <w:t>Much more transparent to the user how the ratings were obtained</w:t>
      </w:r>
    </w:p>
    <w:p w14:paraId="10991875" w14:textId="1611BCE6" w:rsidR="00075045" w:rsidRDefault="00075045" w:rsidP="00075045">
      <w:pPr>
        <w:pStyle w:val="ListParagraph"/>
        <w:numPr>
          <w:ilvl w:val="2"/>
          <w:numId w:val="2"/>
        </w:numPr>
      </w:pPr>
      <w:r>
        <w:t>E.g. “Based on your interest in spicy food, we recommend…”</w:t>
      </w:r>
    </w:p>
    <w:p w14:paraId="418870F6" w14:textId="6AA6DFFE" w:rsidR="00075045" w:rsidRDefault="009A2912" w:rsidP="009A2912">
      <w:pPr>
        <w:pStyle w:val="ListParagraph"/>
        <w:numPr>
          <w:ilvl w:val="0"/>
          <w:numId w:val="2"/>
        </w:numPr>
      </w:pPr>
      <w:r>
        <w:t>Cons</w:t>
      </w:r>
    </w:p>
    <w:p w14:paraId="558501E7" w14:textId="556F8876" w:rsidR="009A2912" w:rsidRDefault="00EE287D" w:rsidP="009A2912">
      <w:pPr>
        <w:pStyle w:val="ListParagraph"/>
        <w:numPr>
          <w:ilvl w:val="1"/>
          <w:numId w:val="2"/>
        </w:numPr>
      </w:pPr>
      <w:r>
        <w:t>Performs the same essential computation as MF, except the factors are inserted manually instead of automatically</w:t>
      </w:r>
    </w:p>
    <w:p w14:paraId="244CF894" w14:textId="5C5B9CD7" w:rsidR="009A2912" w:rsidRDefault="009A2912" w:rsidP="009A2912">
      <w:pPr>
        <w:pStyle w:val="ListParagraph"/>
        <w:numPr>
          <w:ilvl w:val="1"/>
          <w:numId w:val="2"/>
        </w:numPr>
      </w:pPr>
      <w:r>
        <w:t>Will still fail in the sparse case since an unpopulated business will not have sufficient data to give a recommendation</w:t>
      </w:r>
    </w:p>
    <w:p w14:paraId="79D3D843" w14:textId="77777777" w:rsidR="00EE287D" w:rsidRDefault="00EE287D" w:rsidP="0080252F">
      <w:pPr>
        <w:ind w:left="1440"/>
      </w:pPr>
    </w:p>
    <w:p w14:paraId="22945D15" w14:textId="10D20263" w:rsidR="009A2912" w:rsidRDefault="009A2912" w:rsidP="009A2912">
      <w:pPr>
        <w:rPr>
          <w:b/>
        </w:rPr>
      </w:pPr>
      <w:r>
        <w:rPr>
          <w:b/>
        </w:rPr>
        <w:t xml:space="preserve">iv. Combination of </w:t>
      </w:r>
      <w:r w:rsidR="00EE287D">
        <w:rPr>
          <w:b/>
        </w:rPr>
        <w:t>Approaches</w:t>
      </w:r>
    </w:p>
    <w:p w14:paraId="35BDAE22" w14:textId="7D301AFA" w:rsidR="007D1A37" w:rsidRDefault="00EE287D" w:rsidP="009A2912">
      <w:r>
        <w:t>We can allow recommendations for the overall business to be driven by MF, while the ratings on the “sort categories” inside the business are driven by simply averages. Thus, Matrix Factorization</w:t>
      </w:r>
      <w:r w:rsidR="00080733">
        <w:t xml:space="preserve"> is utilized for its accuracy. Also, the recommendation engine works even if the “Sorts”</w:t>
      </w:r>
      <w:r w:rsidR="007D1A37">
        <w:t xml:space="preserve"> under a business are incomplete, or there are similar sorts (which would throw off the </w:t>
      </w:r>
      <w:r w:rsidR="00D35BF7">
        <w:t>weighting</w:t>
      </w:r>
      <w:r w:rsidR="007D1A37">
        <w:t xml:space="preserve"> otherwise).</w:t>
      </w:r>
      <w:r w:rsidR="00D35BF7">
        <w:t xml:space="preserve"> </w:t>
      </w:r>
    </w:p>
    <w:p w14:paraId="2941A1F5" w14:textId="77777777" w:rsidR="007D1A37" w:rsidRDefault="007D1A37" w:rsidP="009A2912"/>
    <w:p w14:paraId="4BBA00B0" w14:textId="77777777" w:rsidR="004B041D" w:rsidRDefault="004B041D">
      <w:pPr>
        <w:rPr>
          <w:b/>
          <w:sz w:val="48"/>
          <w:szCs w:val="48"/>
        </w:rPr>
      </w:pPr>
    </w:p>
    <w:p w14:paraId="67271B16" w14:textId="77777777" w:rsidR="008611D6" w:rsidRDefault="008611D6">
      <w:pPr>
        <w:rPr>
          <w:b/>
          <w:sz w:val="48"/>
          <w:szCs w:val="48"/>
        </w:rPr>
      </w:pPr>
    </w:p>
    <w:p w14:paraId="6C38170B" w14:textId="098324F8" w:rsidR="00A71DB2" w:rsidRDefault="00861FC7">
      <w:pPr>
        <w:rPr>
          <w:b/>
          <w:sz w:val="48"/>
          <w:szCs w:val="48"/>
        </w:rPr>
      </w:pPr>
      <w:r>
        <w:rPr>
          <w:b/>
          <w:sz w:val="48"/>
          <w:szCs w:val="48"/>
        </w:rPr>
        <w:t>E</w:t>
      </w:r>
      <w:r w:rsidR="00A71DB2">
        <w:rPr>
          <w:b/>
          <w:sz w:val="48"/>
          <w:szCs w:val="48"/>
        </w:rPr>
        <w:t>. API</w:t>
      </w:r>
    </w:p>
    <w:p w14:paraId="6B559BC8" w14:textId="73BF01FA" w:rsidR="00A71DB2" w:rsidRPr="00A71DB2" w:rsidRDefault="00BA1D64">
      <w:pPr>
        <w:rPr>
          <w:b/>
          <w:sz w:val="36"/>
          <w:szCs w:val="36"/>
        </w:rPr>
      </w:pPr>
      <w:r>
        <w:rPr>
          <w:b/>
          <w:sz w:val="36"/>
          <w:szCs w:val="36"/>
        </w:rPr>
        <w:t xml:space="preserve">1. </w:t>
      </w:r>
      <w:r w:rsidR="00A71DB2" w:rsidRPr="00A71DB2">
        <w:rPr>
          <w:b/>
          <w:sz w:val="36"/>
          <w:szCs w:val="36"/>
        </w:rPr>
        <w:t>Overview</w:t>
      </w:r>
    </w:p>
    <w:p w14:paraId="59267E40" w14:textId="1A5F8085" w:rsidR="00A71DB2" w:rsidRDefault="00A71DB2">
      <w:r>
        <w:t xml:space="preserve">AllSortz uses a </w:t>
      </w:r>
      <w:proofErr w:type="spellStart"/>
      <w:r>
        <w:t>RESTful</w:t>
      </w:r>
      <w:proofErr w:type="spellEnd"/>
      <w:r>
        <w:t xml:space="preserve"> </w:t>
      </w:r>
      <w:r w:rsidR="001261A9">
        <w:t>API that</w:t>
      </w:r>
      <w:r>
        <w:t xml:space="preserve"> uses a </w:t>
      </w:r>
      <w:proofErr w:type="spellStart"/>
      <w:r>
        <w:t>Django</w:t>
      </w:r>
      <w:proofErr w:type="spellEnd"/>
      <w:r>
        <w:t xml:space="preserve"> web framework running on an EC2 instance. Querying the API will return a JSON object with the results. The API uses a </w:t>
      </w:r>
      <w:proofErr w:type="spellStart"/>
      <w:r>
        <w:t>Postgresql</w:t>
      </w:r>
      <w:proofErr w:type="spellEnd"/>
      <w:r>
        <w:t xml:space="preserve"> database backend that is identical to the data seen on the website. Thus, using the website is no different than interfacing through the app. This section will describe how the API is laid out, and how it is queried.</w:t>
      </w:r>
    </w:p>
    <w:p w14:paraId="7CCC0A01" w14:textId="77777777" w:rsidR="00A71DB2" w:rsidRDefault="00A71DB2"/>
    <w:p w14:paraId="23DF99D8" w14:textId="77777777" w:rsidR="00FE4952" w:rsidRDefault="00FE4952" w:rsidP="00BA1D64">
      <w:pPr>
        <w:rPr>
          <w:b/>
          <w:sz w:val="36"/>
          <w:szCs w:val="36"/>
        </w:rPr>
      </w:pPr>
    </w:p>
    <w:p w14:paraId="541DBD59" w14:textId="77777777" w:rsidR="00FE4952" w:rsidRDefault="00FE4952" w:rsidP="00BA1D64">
      <w:pPr>
        <w:rPr>
          <w:b/>
          <w:sz w:val="36"/>
          <w:szCs w:val="36"/>
        </w:rPr>
      </w:pPr>
    </w:p>
    <w:p w14:paraId="13F5DCEC" w14:textId="77777777" w:rsidR="00FE4952" w:rsidRDefault="00FE4952" w:rsidP="00BA1D64">
      <w:pPr>
        <w:rPr>
          <w:b/>
          <w:sz w:val="36"/>
          <w:szCs w:val="36"/>
        </w:rPr>
      </w:pPr>
    </w:p>
    <w:p w14:paraId="5A28F830" w14:textId="77777777" w:rsidR="00FE4952" w:rsidRDefault="00FE4952" w:rsidP="00BA1D64">
      <w:pPr>
        <w:rPr>
          <w:b/>
          <w:sz w:val="36"/>
          <w:szCs w:val="36"/>
        </w:rPr>
      </w:pPr>
    </w:p>
    <w:p w14:paraId="70C63AF4" w14:textId="77777777" w:rsidR="00FE4952" w:rsidRDefault="00FE4952" w:rsidP="00BA1D64">
      <w:pPr>
        <w:rPr>
          <w:b/>
          <w:sz w:val="36"/>
          <w:szCs w:val="36"/>
        </w:rPr>
      </w:pPr>
    </w:p>
    <w:p w14:paraId="69DB90A3" w14:textId="34E9D3E9" w:rsidR="00BA1D64" w:rsidRDefault="00BA1D64" w:rsidP="00BA1D64">
      <w:pPr>
        <w:rPr>
          <w:b/>
          <w:sz w:val="36"/>
          <w:szCs w:val="36"/>
        </w:rPr>
      </w:pPr>
      <w:r>
        <w:rPr>
          <w:b/>
          <w:sz w:val="36"/>
          <w:szCs w:val="36"/>
        </w:rPr>
        <w:t>2</w:t>
      </w:r>
      <w:r w:rsidRPr="00BA1D64">
        <w:rPr>
          <w:b/>
          <w:sz w:val="36"/>
          <w:szCs w:val="36"/>
        </w:rPr>
        <w:t>. Functions</w:t>
      </w:r>
    </w:p>
    <w:p w14:paraId="7A94705C" w14:textId="3B8B32EF" w:rsidR="0050432A" w:rsidRPr="0050432A" w:rsidRDefault="00286A99" w:rsidP="0050432A">
      <w:pPr>
        <w:rPr>
          <w:rFonts w:ascii="Cambria" w:hAnsi="Cambria"/>
          <w:b/>
          <w:bCs/>
        </w:rPr>
      </w:pPr>
      <w:proofErr w:type="spellStart"/>
      <w:r>
        <w:rPr>
          <w:rFonts w:ascii="Cambria" w:hAnsi="Cambria"/>
          <w:b/>
          <w:bCs/>
        </w:rPr>
        <w:t>i</w:t>
      </w:r>
      <w:proofErr w:type="spellEnd"/>
      <w:r>
        <w:rPr>
          <w:rFonts w:ascii="Cambria" w:hAnsi="Cambria"/>
          <w:b/>
          <w:bCs/>
        </w:rPr>
        <w:t xml:space="preserve">. </w:t>
      </w:r>
      <w:r w:rsidR="0050432A" w:rsidRPr="0050432A">
        <w:rPr>
          <w:rFonts w:ascii="Cambria" w:hAnsi="Cambria"/>
          <w:b/>
          <w:bCs/>
        </w:rPr>
        <w:t>Search businesses</w:t>
      </w:r>
    </w:p>
    <w:p w14:paraId="2BA77C66" w14:textId="77777777" w:rsidR="0050432A" w:rsidRPr="0050432A" w:rsidRDefault="0050432A" w:rsidP="00286A99">
      <w:pPr>
        <w:ind w:left="720"/>
        <w:rPr>
          <w:rFonts w:ascii="Cambria" w:hAnsi="Cambria"/>
        </w:rPr>
      </w:pPr>
      <w:r w:rsidRPr="0050432A">
        <w:rPr>
          <w:rFonts w:ascii="Cambria" w:hAnsi="Cambria"/>
        </w:rPr>
        <w:t>Endpoint: /businesses</w:t>
      </w:r>
    </w:p>
    <w:p w14:paraId="535C1C03" w14:textId="77777777" w:rsidR="0050432A" w:rsidRPr="0050432A" w:rsidRDefault="0050432A" w:rsidP="00286A99">
      <w:pPr>
        <w:ind w:left="720"/>
        <w:rPr>
          <w:rFonts w:ascii="Cambria" w:hAnsi="Cambria"/>
        </w:rPr>
      </w:pPr>
      <w:r w:rsidRPr="0050432A">
        <w:rPr>
          <w:rFonts w:ascii="Cambria" w:hAnsi="Cambria"/>
        </w:rPr>
        <w:t>Parameters:</w:t>
      </w:r>
    </w:p>
    <w:p w14:paraId="0FAB7975" w14:textId="77777777" w:rsidR="0050432A" w:rsidRPr="0050432A" w:rsidRDefault="0050432A" w:rsidP="00286A99">
      <w:pPr>
        <w:numPr>
          <w:ilvl w:val="0"/>
          <w:numId w:val="27"/>
        </w:numPr>
        <w:ind w:left="1440"/>
        <w:rPr>
          <w:rFonts w:ascii="Cambria" w:hAnsi="Cambria"/>
        </w:rPr>
      </w:pPr>
      <w:r w:rsidRPr="0050432A">
        <w:rPr>
          <w:rFonts w:ascii="Cambria" w:hAnsi="Cambria"/>
        </w:rPr>
        <w:t>Weights</w:t>
      </w:r>
    </w:p>
    <w:p w14:paraId="405F333A" w14:textId="77777777" w:rsidR="0050432A" w:rsidRPr="0050432A" w:rsidRDefault="0050432A" w:rsidP="00286A99">
      <w:pPr>
        <w:numPr>
          <w:ilvl w:val="0"/>
          <w:numId w:val="27"/>
        </w:numPr>
        <w:ind w:left="1440"/>
        <w:rPr>
          <w:rFonts w:ascii="Cambria" w:hAnsi="Cambria"/>
        </w:rPr>
      </w:pPr>
      <w:r w:rsidRPr="0050432A">
        <w:rPr>
          <w:rFonts w:ascii="Cambria" w:hAnsi="Cambria"/>
        </w:rPr>
        <w:t>Categories</w:t>
      </w:r>
    </w:p>
    <w:p w14:paraId="1F3D1AFA" w14:textId="77777777" w:rsidR="0050432A" w:rsidRPr="0050432A" w:rsidRDefault="0050432A" w:rsidP="00286A99">
      <w:pPr>
        <w:numPr>
          <w:ilvl w:val="0"/>
          <w:numId w:val="27"/>
        </w:numPr>
        <w:ind w:left="1440"/>
        <w:rPr>
          <w:rFonts w:ascii="Cambria" w:hAnsi="Cambria"/>
        </w:rPr>
      </w:pPr>
      <w:r w:rsidRPr="0050432A">
        <w:rPr>
          <w:rFonts w:ascii="Cambria" w:hAnsi="Cambria"/>
        </w:rPr>
        <w:t>User’s location</w:t>
      </w:r>
    </w:p>
    <w:p w14:paraId="0640B9AC" w14:textId="77777777" w:rsidR="0050432A" w:rsidRPr="0050432A" w:rsidRDefault="0050432A" w:rsidP="00286A99">
      <w:pPr>
        <w:numPr>
          <w:ilvl w:val="0"/>
          <w:numId w:val="27"/>
        </w:numPr>
        <w:ind w:left="1440"/>
        <w:rPr>
          <w:rFonts w:ascii="Cambria" w:hAnsi="Cambria"/>
        </w:rPr>
      </w:pPr>
      <w:r w:rsidRPr="0050432A">
        <w:rPr>
          <w:rFonts w:ascii="Cambria" w:hAnsi="Cambria"/>
        </w:rPr>
        <w:t>Filters</w:t>
      </w:r>
    </w:p>
    <w:p w14:paraId="7C1FAE95" w14:textId="77777777" w:rsidR="0050432A" w:rsidRPr="0050432A" w:rsidRDefault="0050432A" w:rsidP="00286A99">
      <w:pPr>
        <w:numPr>
          <w:ilvl w:val="0"/>
          <w:numId w:val="27"/>
        </w:numPr>
        <w:ind w:left="1440"/>
        <w:rPr>
          <w:rFonts w:ascii="Cambria" w:hAnsi="Cambria"/>
        </w:rPr>
      </w:pPr>
      <w:r w:rsidRPr="0050432A">
        <w:rPr>
          <w:rFonts w:ascii="Cambria" w:hAnsi="Cambria"/>
        </w:rPr>
        <w:t>Text search</w:t>
      </w:r>
    </w:p>
    <w:p w14:paraId="667985AF" w14:textId="77777777" w:rsidR="0050432A" w:rsidRPr="0050432A" w:rsidRDefault="0050432A" w:rsidP="00286A99">
      <w:pPr>
        <w:ind w:left="720"/>
        <w:rPr>
          <w:rFonts w:ascii="Cambria" w:hAnsi="Cambria"/>
        </w:rPr>
      </w:pPr>
      <w:r w:rsidRPr="0050432A">
        <w:rPr>
          <w:rFonts w:ascii="Cambria" w:hAnsi="Cambria"/>
        </w:rPr>
        <w:t>Returns: List of results</w:t>
      </w:r>
    </w:p>
    <w:p w14:paraId="5F0A78A4" w14:textId="77777777" w:rsidR="0050432A" w:rsidRPr="0050432A" w:rsidRDefault="0050432A" w:rsidP="0050432A">
      <w:pPr>
        <w:rPr>
          <w:rFonts w:ascii="Cambria" w:hAnsi="Cambria"/>
        </w:rPr>
      </w:pPr>
    </w:p>
    <w:p w14:paraId="2FC32543" w14:textId="662DD509" w:rsidR="0050432A" w:rsidRPr="0050432A" w:rsidRDefault="00286A99" w:rsidP="0050432A">
      <w:pPr>
        <w:rPr>
          <w:rFonts w:ascii="Cambria" w:hAnsi="Cambria"/>
          <w:b/>
          <w:bCs/>
        </w:rPr>
      </w:pPr>
      <w:r>
        <w:rPr>
          <w:rFonts w:ascii="Cambria" w:hAnsi="Cambria"/>
          <w:b/>
          <w:bCs/>
        </w:rPr>
        <w:t xml:space="preserve">ii. </w:t>
      </w:r>
      <w:r w:rsidR="0050432A" w:rsidRPr="0050432A">
        <w:rPr>
          <w:rFonts w:ascii="Cambria" w:hAnsi="Cambria"/>
          <w:b/>
          <w:bCs/>
        </w:rPr>
        <w:t>Business</w:t>
      </w:r>
    </w:p>
    <w:p w14:paraId="6C795494" w14:textId="77777777" w:rsidR="0050432A" w:rsidRPr="0050432A" w:rsidRDefault="0050432A" w:rsidP="00286A99">
      <w:pPr>
        <w:ind w:left="720"/>
        <w:rPr>
          <w:rFonts w:ascii="Cambria" w:hAnsi="Cambria"/>
        </w:rPr>
      </w:pPr>
      <w:r w:rsidRPr="0050432A">
        <w:rPr>
          <w:rFonts w:ascii="Cambria" w:hAnsi="Cambria"/>
        </w:rPr>
        <w:t>Endpoint: /business</w:t>
      </w:r>
    </w:p>
    <w:p w14:paraId="05AE986C" w14:textId="77777777" w:rsidR="0050432A" w:rsidRPr="0050432A" w:rsidRDefault="0050432A" w:rsidP="00286A99">
      <w:pPr>
        <w:ind w:left="720"/>
        <w:rPr>
          <w:rFonts w:ascii="Cambria" w:hAnsi="Cambria"/>
        </w:rPr>
      </w:pPr>
      <w:r w:rsidRPr="0050432A">
        <w:rPr>
          <w:rFonts w:ascii="Cambria" w:hAnsi="Cambria"/>
        </w:rPr>
        <w:t>Parameters:</w:t>
      </w:r>
    </w:p>
    <w:p w14:paraId="161A1505" w14:textId="77777777" w:rsidR="0050432A" w:rsidRPr="0050432A" w:rsidRDefault="0050432A" w:rsidP="00286A99">
      <w:pPr>
        <w:numPr>
          <w:ilvl w:val="0"/>
          <w:numId w:val="28"/>
        </w:numPr>
        <w:ind w:left="1440"/>
        <w:rPr>
          <w:rFonts w:ascii="Cambria" w:hAnsi="Cambria"/>
        </w:rPr>
      </w:pPr>
      <w:r w:rsidRPr="0050432A">
        <w:rPr>
          <w:rFonts w:ascii="Cambria" w:hAnsi="Cambria"/>
        </w:rPr>
        <w:t>Business ID</w:t>
      </w:r>
    </w:p>
    <w:p w14:paraId="01A5139F" w14:textId="77777777" w:rsidR="0050432A" w:rsidRPr="0050432A" w:rsidRDefault="0050432A" w:rsidP="00286A99">
      <w:pPr>
        <w:ind w:left="720"/>
        <w:rPr>
          <w:rFonts w:ascii="Cambria" w:hAnsi="Cambria"/>
        </w:rPr>
      </w:pPr>
      <w:r w:rsidRPr="0050432A">
        <w:rPr>
          <w:rFonts w:ascii="Cambria" w:hAnsi="Cambria"/>
        </w:rPr>
        <w:t>Returns: Details for specific business</w:t>
      </w:r>
    </w:p>
    <w:p w14:paraId="34EE7415" w14:textId="77777777" w:rsidR="0050432A" w:rsidRPr="0050432A" w:rsidRDefault="0050432A" w:rsidP="0050432A">
      <w:pPr>
        <w:rPr>
          <w:rFonts w:ascii="Cambria" w:hAnsi="Cambria"/>
        </w:rPr>
      </w:pPr>
    </w:p>
    <w:p w14:paraId="3AE821BF" w14:textId="0752AEC9" w:rsidR="0050432A" w:rsidRPr="0050432A" w:rsidRDefault="00286A99" w:rsidP="0050432A">
      <w:pPr>
        <w:rPr>
          <w:rFonts w:ascii="Cambria" w:hAnsi="Cambria"/>
        </w:rPr>
      </w:pPr>
      <w:r>
        <w:rPr>
          <w:rFonts w:ascii="Cambria" w:hAnsi="Cambria"/>
          <w:b/>
          <w:bCs/>
        </w:rPr>
        <w:t xml:space="preserve">iii. </w:t>
      </w:r>
      <w:r w:rsidR="0050432A" w:rsidRPr="0050432A">
        <w:rPr>
          <w:rFonts w:ascii="Cambria" w:hAnsi="Cambria"/>
          <w:b/>
          <w:bCs/>
        </w:rPr>
        <w:t>Business Category</w:t>
      </w:r>
    </w:p>
    <w:p w14:paraId="766372BD" w14:textId="77777777" w:rsidR="0050432A" w:rsidRPr="0050432A" w:rsidRDefault="0050432A" w:rsidP="00286A99">
      <w:pPr>
        <w:ind w:left="720"/>
        <w:rPr>
          <w:rFonts w:ascii="Cambria" w:hAnsi="Cambria"/>
        </w:rPr>
      </w:pPr>
      <w:proofErr w:type="gramStart"/>
      <w:r w:rsidRPr="0050432A">
        <w:rPr>
          <w:rFonts w:ascii="Cambria" w:hAnsi="Cambria"/>
        </w:rPr>
        <w:t>Endpoint :</w:t>
      </w:r>
      <w:proofErr w:type="gramEnd"/>
      <w:r w:rsidRPr="0050432A">
        <w:rPr>
          <w:rFonts w:ascii="Cambria" w:hAnsi="Cambria"/>
        </w:rPr>
        <w:t xml:space="preserve"> /business/category</w:t>
      </w:r>
    </w:p>
    <w:p w14:paraId="6035B6CB" w14:textId="77777777" w:rsidR="0050432A" w:rsidRPr="0050432A" w:rsidRDefault="0050432A" w:rsidP="00286A99">
      <w:pPr>
        <w:ind w:left="720"/>
        <w:rPr>
          <w:rFonts w:ascii="Cambria" w:hAnsi="Cambria"/>
        </w:rPr>
      </w:pPr>
      <w:r w:rsidRPr="0050432A">
        <w:rPr>
          <w:rFonts w:ascii="Cambria" w:hAnsi="Cambria"/>
        </w:rPr>
        <w:t>Parameters:</w:t>
      </w:r>
    </w:p>
    <w:p w14:paraId="07B26696" w14:textId="77777777" w:rsidR="0050432A" w:rsidRPr="0050432A" w:rsidRDefault="0050432A" w:rsidP="00286A99">
      <w:pPr>
        <w:numPr>
          <w:ilvl w:val="0"/>
          <w:numId w:val="29"/>
        </w:numPr>
        <w:ind w:left="1440"/>
        <w:rPr>
          <w:rFonts w:ascii="Cambria" w:hAnsi="Cambria"/>
        </w:rPr>
      </w:pPr>
      <w:r w:rsidRPr="0050432A">
        <w:rPr>
          <w:rFonts w:ascii="Cambria" w:hAnsi="Cambria"/>
        </w:rPr>
        <w:t>Category ID</w:t>
      </w:r>
    </w:p>
    <w:p w14:paraId="62163DFD" w14:textId="77777777" w:rsidR="0050432A" w:rsidRPr="0050432A" w:rsidRDefault="0050432A" w:rsidP="00286A99">
      <w:pPr>
        <w:ind w:left="720"/>
        <w:rPr>
          <w:rFonts w:ascii="Cambria" w:hAnsi="Cambria"/>
        </w:rPr>
      </w:pPr>
      <w:r w:rsidRPr="0050432A">
        <w:rPr>
          <w:rFonts w:ascii="Cambria" w:hAnsi="Cambria"/>
        </w:rPr>
        <w:t>Returns: Details for category in a business</w:t>
      </w:r>
    </w:p>
    <w:p w14:paraId="0A550747" w14:textId="77777777" w:rsidR="0050432A" w:rsidRPr="0050432A" w:rsidRDefault="0050432A" w:rsidP="0050432A">
      <w:pPr>
        <w:rPr>
          <w:rFonts w:ascii="Cambria" w:hAnsi="Cambria"/>
        </w:rPr>
      </w:pPr>
    </w:p>
    <w:p w14:paraId="7B04E5A3" w14:textId="5BDE76F6" w:rsidR="0050432A" w:rsidRPr="0050432A" w:rsidRDefault="007D7C28" w:rsidP="0050432A">
      <w:pPr>
        <w:rPr>
          <w:rFonts w:ascii="Cambria" w:hAnsi="Cambria"/>
          <w:b/>
          <w:bCs/>
        </w:rPr>
      </w:pPr>
      <w:r>
        <w:rPr>
          <w:rFonts w:ascii="Cambria" w:hAnsi="Cambria"/>
          <w:b/>
          <w:bCs/>
        </w:rPr>
        <w:t xml:space="preserve">iv. </w:t>
      </w:r>
      <w:r w:rsidR="0050432A" w:rsidRPr="0050432A">
        <w:rPr>
          <w:rFonts w:ascii="Cambria" w:hAnsi="Cambria"/>
          <w:b/>
          <w:bCs/>
        </w:rPr>
        <w:t>Comment</w:t>
      </w:r>
    </w:p>
    <w:p w14:paraId="1492C335" w14:textId="77777777" w:rsidR="0050432A" w:rsidRPr="0050432A" w:rsidRDefault="0050432A" w:rsidP="00B23D81">
      <w:pPr>
        <w:ind w:left="720"/>
        <w:rPr>
          <w:rFonts w:ascii="Cambria" w:hAnsi="Cambria"/>
        </w:rPr>
      </w:pPr>
      <w:r w:rsidRPr="0050432A">
        <w:rPr>
          <w:rFonts w:ascii="Cambria" w:hAnsi="Cambria"/>
        </w:rPr>
        <w:t>Endpoint: /comment</w:t>
      </w:r>
    </w:p>
    <w:p w14:paraId="5D5787F1" w14:textId="77777777" w:rsidR="0050432A" w:rsidRPr="0050432A" w:rsidRDefault="0050432A" w:rsidP="00B23D81">
      <w:pPr>
        <w:ind w:left="720"/>
        <w:rPr>
          <w:rFonts w:ascii="Cambria" w:hAnsi="Cambria"/>
        </w:rPr>
      </w:pPr>
      <w:r w:rsidRPr="0050432A">
        <w:rPr>
          <w:rFonts w:ascii="Cambria" w:hAnsi="Cambria"/>
        </w:rPr>
        <w:t>Parameters:</w:t>
      </w:r>
    </w:p>
    <w:p w14:paraId="02071188" w14:textId="77777777" w:rsidR="0050432A" w:rsidRPr="0050432A" w:rsidRDefault="0050432A" w:rsidP="00B23D81">
      <w:pPr>
        <w:numPr>
          <w:ilvl w:val="0"/>
          <w:numId w:val="30"/>
        </w:numPr>
        <w:ind w:left="1440"/>
        <w:rPr>
          <w:rFonts w:ascii="Cambria" w:hAnsi="Cambria"/>
        </w:rPr>
      </w:pPr>
      <w:r w:rsidRPr="0050432A">
        <w:rPr>
          <w:rFonts w:ascii="Cambria" w:hAnsi="Cambria"/>
        </w:rPr>
        <w:t>ID or list of IDs</w:t>
      </w:r>
    </w:p>
    <w:p w14:paraId="64382DE0" w14:textId="77777777" w:rsidR="0050432A" w:rsidRPr="0050432A" w:rsidRDefault="0050432A" w:rsidP="00B23D81">
      <w:pPr>
        <w:ind w:left="720"/>
        <w:rPr>
          <w:rFonts w:ascii="Cambria" w:hAnsi="Cambria"/>
        </w:rPr>
      </w:pPr>
      <w:r w:rsidRPr="0050432A">
        <w:rPr>
          <w:rFonts w:ascii="Cambria" w:hAnsi="Cambria"/>
        </w:rPr>
        <w:t>Returns: List of comments</w:t>
      </w:r>
    </w:p>
    <w:p w14:paraId="5A44CF4E" w14:textId="77777777" w:rsidR="0050432A" w:rsidRPr="0050432A" w:rsidRDefault="0050432A" w:rsidP="0050432A">
      <w:pPr>
        <w:rPr>
          <w:rFonts w:ascii="Cambria" w:hAnsi="Cambria"/>
        </w:rPr>
      </w:pPr>
    </w:p>
    <w:p w14:paraId="1CD1C784" w14:textId="0086A77E" w:rsidR="0050432A" w:rsidRPr="0050432A" w:rsidRDefault="007D7C28" w:rsidP="0050432A">
      <w:pPr>
        <w:rPr>
          <w:rFonts w:ascii="Cambria" w:hAnsi="Cambria"/>
          <w:b/>
          <w:bCs/>
        </w:rPr>
      </w:pPr>
      <w:proofErr w:type="gramStart"/>
      <w:r>
        <w:rPr>
          <w:rFonts w:ascii="Cambria" w:hAnsi="Cambria"/>
          <w:b/>
          <w:bCs/>
        </w:rPr>
        <w:t>v</w:t>
      </w:r>
      <w:proofErr w:type="gramEnd"/>
      <w:r>
        <w:rPr>
          <w:rFonts w:ascii="Cambria" w:hAnsi="Cambria"/>
          <w:b/>
          <w:bCs/>
        </w:rPr>
        <w:t xml:space="preserve"> . </w:t>
      </w:r>
      <w:r w:rsidR="0050432A" w:rsidRPr="0050432A">
        <w:rPr>
          <w:rFonts w:ascii="Cambria" w:hAnsi="Cambria"/>
          <w:b/>
          <w:bCs/>
        </w:rPr>
        <w:t>Comment search</w:t>
      </w:r>
    </w:p>
    <w:p w14:paraId="36DFE72C" w14:textId="77777777" w:rsidR="0050432A" w:rsidRPr="0050432A" w:rsidRDefault="0050432A" w:rsidP="007D7C28">
      <w:pPr>
        <w:ind w:firstLine="720"/>
        <w:rPr>
          <w:rFonts w:ascii="Cambria" w:hAnsi="Cambria"/>
        </w:rPr>
      </w:pPr>
      <w:r w:rsidRPr="0050432A">
        <w:rPr>
          <w:rFonts w:ascii="Cambria" w:hAnsi="Cambria"/>
        </w:rPr>
        <w:t>TBD</w:t>
      </w:r>
    </w:p>
    <w:p w14:paraId="46B4631E" w14:textId="77777777" w:rsidR="0050432A" w:rsidRPr="0050432A" w:rsidRDefault="0050432A" w:rsidP="0050432A">
      <w:pPr>
        <w:rPr>
          <w:rFonts w:ascii="Cambria" w:hAnsi="Cambria"/>
        </w:rPr>
      </w:pPr>
    </w:p>
    <w:p w14:paraId="114B5177" w14:textId="48D4445F" w:rsidR="0050432A" w:rsidRPr="0050432A" w:rsidRDefault="007D7C28" w:rsidP="0050432A">
      <w:pPr>
        <w:rPr>
          <w:rFonts w:ascii="Cambria" w:hAnsi="Cambria"/>
          <w:b/>
          <w:bCs/>
        </w:rPr>
      </w:pPr>
      <w:r>
        <w:rPr>
          <w:rFonts w:ascii="Cambria" w:hAnsi="Cambria"/>
          <w:b/>
          <w:bCs/>
        </w:rPr>
        <w:t xml:space="preserve">vi. </w:t>
      </w:r>
      <w:r w:rsidR="0050432A" w:rsidRPr="0050432A">
        <w:rPr>
          <w:rFonts w:ascii="Cambria" w:hAnsi="Cambria"/>
          <w:b/>
          <w:bCs/>
        </w:rPr>
        <w:t>Photo</w:t>
      </w:r>
    </w:p>
    <w:p w14:paraId="1180F45C" w14:textId="77777777" w:rsidR="0050432A" w:rsidRPr="0050432A" w:rsidRDefault="0050432A" w:rsidP="00C658FF">
      <w:pPr>
        <w:ind w:left="720"/>
        <w:rPr>
          <w:rFonts w:ascii="Cambria" w:hAnsi="Cambria"/>
        </w:rPr>
      </w:pPr>
      <w:r w:rsidRPr="0050432A">
        <w:rPr>
          <w:rFonts w:ascii="Cambria" w:hAnsi="Cambria"/>
        </w:rPr>
        <w:t>Endpoint: /photo</w:t>
      </w:r>
    </w:p>
    <w:p w14:paraId="1B2B34C2" w14:textId="77777777" w:rsidR="0050432A" w:rsidRPr="0050432A" w:rsidRDefault="0050432A" w:rsidP="00C658FF">
      <w:pPr>
        <w:ind w:left="720"/>
        <w:rPr>
          <w:rFonts w:ascii="Cambria" w:hAnsi="Cambria"/>
        </w:rPr>
      </w:pPr>
      <w:r w:rsidRPr="0050432A">
        <w:rPr>
          <w:rFonts w:ascii="Cambria" w:hAnsi="Cambria"/>
        </w:rPr>
        <w:t>Parameters:</w:t>
      </w:r>
    </w:p>
    <w:p w14:paraId="6393A6F4" w14:textId="77777777" w:rsidR="0050432A" w:rsidRPr="0050432A" w:rsidRDefault="0050432A" w:rsidP="00C658FF">
      <w:pPr>
        <w:numPr>
          <w:ilvl w:val="0"/>
          <w:numId w:val="31"/>
        </w:numPr>
        <w:ind w:left="1440"/>
        <w:rPr>
          <w:rFonts w:ascii="Cambria" w:hAnsi="Cambria"/>
        </w:rPr>
      </w:pPr>
      <w:r w:rsidRPr="0050432A">
        <w:rPr>
          <w:rFonts w:ascii="Cambria" w:hAnsi="Cambria"/>
        </w:rPr>
        <w:t>Photo ID or IDs</w:t>
      </w:r>
    </w:p>
    <w:p w14:paraId="3278CC7D" w14:textId="77777777" w:rsidR="0050432A" w:rsidRPr="0050432A" w:rsidRDefault="0050432A" w:rsidP="00C658FF">
      <w:pPr>
        <w:ind w:left="720"/>
        <w:rPr>
          <w:rFonts w:ascii="Cambria" w:hAnsi="Cambria"/>
        </w:rPr>
      </w:pPr>
      <w:r w:rsidRPr="0050432A">
        <w:rPr>
          <w:rFonts w:ascii="Cambria" w:hAnsi="Cambria"/>
        </w:rPr>
        <w:t>Returns: Information about the photo</w:t>
      </w:r>
    </w:p>
    <w:p w14:paraId="5F4995D3" w14:textId="77777777" w:rsidR="0050432A" w:rsidRPr="0050432A" w:rsidRDefault="0050432A" w:rsidP="0050432A">
      <w:pPr>
        <w:rPr>
          <w:rFonts w:ascii="Cambria" w:hAnsi="Cambria"/>
        </w:rPr>
      </w:pPr>
    </w:p>
    <w:p w14:paraId="2505A542" w14:textId="124FC1D0" w:rsidR="0050432A" w:rsidRPr="0050432A" w:rsidRDefault="007D7C28" w:rsidP="0050432A">
      <w:pPr>
        <w:rPr>
          <w:rFonts w:ascii="Cambria" w:hAnsi="Cambria"/>
          <w:b/>
          <w:bCs/>
        </w:rPr>
      </w:pPr>
      <w:r>
        <w:rPr>
          <w:rFonts w:ascii="Cambria" w:hAnsi="Cambria"/>
          <w:b/>
          <w:bCs/>
        </w:rPr>
        <w:t xml:space="preserve">vii. </w:t>
      </w:r>
      <w:r w:rsidR="0050432A" w:rsidRPr="0050432A">
        <w:rPr>
          <w:rFonts w:ascii="Cambria" w:hAnsi="Cambria"/>
          <w:b/>
          <w:bCs/>
        </w:rPr>
        <w:t>Search photos</w:t>
      </w:r>
    </w:p>
    <w:p w14:paraId="64A19424" w14:textId="77777777" w:rsidR="0050432A" w:rsidRPr="0050432A" w:rsidRDefault="0050432A" w:rsidP="00BF603E">
      <w:pPr>
        <w:ind w:left="720"/>
        <w:rPr>
          <w:rFonts w:ascii="Cambria" w:hAnsi="Cambria"/>
        </w:rPr>
      </w:pPr>
      <w:r w:rsidRPr="0050432A">
        <w:rPr>
          <w:rFonts w:ascii="Cambria" w:hAnsi="Cambria"/>
        </w:rPr>
        <w:t>Endpoint: /photos</w:t>
      </w:r>
    </w:p>
    <w:p w14:paraId="25BD07A4" w14:textId="77777777" w:rsidR="0050432A" w:rsidRPr="0050432A" w:rsidRDefault="0050432A" w:rsidP="00BF603E">
      <w:pPr>
        <w:ind w:left="720"/>
        <w:rPr>
          <w:rFonts w:ascii="Cambria" w:hAnsi="Cambria"/>
        </w:rPr>
      </w:pPr>
      <w:r w:rsidRPr="0050432A">
        <w:rPr>
          <w:rFonts w:ascii="Cambria" w:hAnsi="Cambria"/>
        </w:rPr>
        <w:t>Parameters:</w:t>
      </w:r>
    </w:p>
    <w:p w14:paraId="5FDADAE5" w14:textId="77777777" w:rsidR="0050432A" w:rsidRPr="0050432A" w:rsidRDefault="0050432A" w:rsidP="00BF603E">
      <w:pPr>
        <w:numPr>
          <w:ilvl w:val="0"/>
          <w:numId w:val="32"/>
        </w:numPr>
        <w:ind w:left="1440"/>
        <w:rPr>
          <w:rFonts w:ascii="Cambria" w:hAnsi="Cambria"/>
        </w:rPr>
      </w:pPr>
      <w:r w:rsidRPr="0050432A">
        <w:rPr>
          <w:rFonts w:ascii="Cambria" w:hAnsi="Cambria"/>
        </w:rPr>
        <w:t>Ordering (by date or by rating)</w:t>
      </w:r>
    </w:p>
    <w:p w14:paraId="6A0C657F" w14:textId="77777777" w:rsidR="0050432A" w:rsidRPr="0050432A" w:rsidRDefault="0050432A" w:rsidP="00BF603E">
      <w:pPr>
        <w:numPr>
          <w:ilvl w:val="0"/>
          <w:numId w:val="32"/>
        </w:numPr>
        <w:ind w:left="1440"/>
        <w:rPr>
          <w:rFonts w:ascii="Cambria" w:hAnsi="Cambria"/>
        </w:rPr>
      </w:pPr>
      <w:r w:rsidRPr="0050432A">
        <w:rPr>
          <w:rFonts w:ascii="Cambria" w:hAnsi="Cambria"/>
        </w:rPr>
        <w:t>Range (1, 1-100, whatever)</w:t>
      </w:r>
    </w:p>
    <w:p w14:paraId="789E9EF6" w14:textId="77777777" w:rsidR="0050432A" w:rsidRPr="0050432A" w:rsidRDefault="0050432A" w:rsidP="00BF603E">
      <w:pPr>
        <w:numPr>
          <w:ilvl w:val="0"/>
          <w:numId w:val="32"/>
        </w:numPr>
        <w:ind w:left="1440"/>
        <w:rPr>
          <w:rFonts w:ascii="Cambria" w:hAnsi="Cambria"/>
        </w:rPr>
      </w:pPr>
      <w:r w:rsidRPr="0050432A">
        <w:rPr>
          <w:rFonts w:ascii="Cambria" w:hAnsi="Cambria"/>
        </w:rPr>
        <w:t>Type (business, user, etc.)</w:t>
      </w:r>
    </w:p>
    <w:p w14:paraId="78453DCC" w14:textId="77777777" w:rsidR="0050432A" w:rsidRPr="0050432A" w:rsidRDefault="0050432A" w:rsidP="00BF603E">
      <w:pPr>
        <w:numPr>
          <w:ilvl w:val="0"/>
          <w:numId w:val="32"/>
        </w:numPr>
        <w:ind w:left="1440"/>
        <w:rPr>
          <w:rFonts w:ascii="Cambria" w:hAnsi="Cambria"/>
        </w:rPr>
      </w:pPr>
      <w:r w:rsidRPr="0050432A">
        <w:rPr>
          <w:rFonts w:ascii="Cambria" w:hAnsi="Cambria"/>
        </w:rPr>
        <w:t>ID for type</w:t>
      </w:r>
    </w:p>
    <w:p w14:paraId="1360B3D2" w14:textId="77777777" w:rsidR="0050432A" w:rsidRPr="0050432A" w:rsidRDefault="0050432A" w:rsidP="00BF603E">
      <w:pPr>
        <w:ind w:left="720"/>
        <w:rPr>
          <w:rFonts w:ascii="Cambria" w:hAnsi="Cambria"/>
        </w:rPr>
      </w:pPr>
      <w:r w:rsidRPr="0050432A">
        <w:rPr>
          <w:rFonts w:ascii="Cambria" w:hAnsi="Cambria"/>
        </w:rPr>
        <w:t>Returns: List of photo information</w:t>
      </w:r>
    </w:p>
    <w:p w14:paraId="7FDF4ABD" w14:textId="77777777" w:rsidR="0050432A" w:rsidRPr="0050432A" w:rsidRDefault="0050432A" w:rsidP="0050432A">
      <w:pPr>
        <w:rPr>
          <w:rFonts w:ascii="Cambria" w:hAnsi="Cambria"/>
        </w:rPr>
      </w:pPr>
    </w:p>
    <w:p w14:paraId="3443317E" w14:textId="05974E9A" w:rsidR="0050432A" w:rsidRPr="0050432A" w:rsidRDefault="00191B1E" w:rsidP="0050432A">
      <w:pPr>
        <w:rPr>
          <w:rFonts w:ascii="Cambria" w:hAnsi="Cambria"/>
          <w:b/>
          <w:bCs/>
        </w:rPr>
      </w:pPr>
      <w:r>
        <w:rPr>
          <w:rFonts w:ascii="Cambria" w:hAnsi="Cambria"/>
          <w:b/>
          <w:bCs/>
        </w:rPr>
        <w:t xml:space="preserve">viii. </w:t>
      </w:r>
      <w:r w:rsidR="0050432A" w:rsidRPr="0050432A">
        <w:rPr>
          <w:rFonts w:ascii="Cambria" w:hAnsi="Cambria"/>
          <w:b/>
          <w:bCs/>
        </w:rPr>
        <w:t>(Custom) Query</w:t>
      </w:r>
    </w:p>
    <w:p w14:paraId="10CE79EE" w14:textId="77777777" w:rsidR="0050432A" w:rsidRPr="0050432A" w:rsidRDefault="0050432A" w:rsidP="00191B1E">
      <w:pPr>
        <w:ind w:left="720"/>
        <w:rPr>
          <w:rFonts w:ascii="Cambria" w:hAnsi="Cambria"/>
        </w:rPr>
      </w:pPr>
      <w:r w:rsidRPr="0050432A">
        <w:rPr>
          <w:rFonts w:ascii="Cambria" w:hAnsi="Cambria"/>
        </w:rPr>
        <w:t>Endpoint: /query</w:t>
      </w:r>
    </w:p>
    <w:p w14:paraId="5C285A0E" w14:textId="77777777" w:rsidR="0050432A" w:rsidRPr="0050432A" w:rsidRDefault="0050432A" w:rsidP="00191B1E">
      <w:pPr>
        <w:ind w:left="720"/>
        <w:rPr>
          <w:rFonts w:ascii="Cambria" w:hAnsi="Cambria"/>
        </w:rPr>
      </w:pPr>
      <w:r w:rsidRPr="0050432A">
        <w:rPr>
          <w:rFonts w:ascii="Cambria" w:hAnsi="Cambria"/>
        </w:rPr>
        <w:t>Parameters</w:t>
      </w:r>
    </w:p>
    <w:p w14:paraId="1313A694" w14:textId="77777777" w:rsidR="0050432A" w:rsidRPr="0050432A" w:rsidRDefault="0050432A" w:rsidP="00191B1E">
      <w:pPr>
        <w:numPr>
          <w:ilvl w:val="0"/>
          <w:numId w:val="33"/>
        </w:numPr>
        <w:ind w:left="1440"/>
        <w:rPr>
          <w:rFonts w:ascii="Cambria" w:hAnsi="Cambria"/>
        </w:rPr>
      </w:pPr>
      <w:r w:rsidRPr="0050432A">
        <w:rPr>
          <w:rFonts w:ascii="Cambria" w:hAnsi="Cambria"/>
        </w:rPr>
        <w:t>Search ID</w:t>
      </w:r>
    </w:p>
    <w:p w14:paraId="73EA26EC" w14:textId="77777777" w:rsidR="0050432A" w:rsidRPr="0050432A" w:rsidRDefault="0050432A" w:rsidP="00191B1E">
      <w:pPr>
        <w:ind w:left="720"/>
        <w:rPr>
          <w:rFonts w:ascii="Cambria" w:hAnsi="Cambria"/>
        </w:rPr>
      </w:pPr>
      <w:r w:rsidRPr="0050432A">
        <w:rPr>
          <w:rFonts w:ascii="Cambria" w:hAnsi="Cambria"/>
        </w:rPr>
        <w:t>Returns: Whatever</w:t>
      </w:r>
    </w:p>
    <w:p w14:paraId="78E41D8C" w14:textId="77777777" w:rsidR="0050432A" w:rsidRPr="0050432A" w:rsidRDefault="0050432A" w:rsidP="0050432A">
      <w:pPr>
        <w:rPr>
          <w:rFonts w:ascii="Cambria" w:hAnsi="Cambria"/>
        </w:rPr>
      </w:pPr>
    </w:p>
    <w:p w14:paraId="624E80C3" w14:textId="18AF15DB" w:rsidR="0050432A" w:rsidRPr="0050432A" w:rsidRDefault="00191B1E" w:rsidP="0050432A">
      <w:pPr>
        <w:rPr>
          <w:rFonts w:ascii="Cambria" w:hAnsi="Cambria"/>
          <w:b/>
          <w:bCs/>
        </w:rPr>
      </w:pPr>
      <w:r>
        <w:rPr>
          <w:rFonts w:ascii="Cambria" w:hAnsi="Cambria"/>
          <w:b/>
          <w:bCs/>
        </w:rPr>
        <w:t xml:space="preserve">iv. </w:t>
      </w:r>
      <w:r w:rsidR="0050432A" w:rsidRPr="0050432A">
        <w:rPr>
          <w:rFonts w:ascii="Cambria" w:hAnsi="Cambria"/>
          <w:b/>
          <w:bCs/>
        </w:rPr>
        <w:t>Search queries</w:t>
      </w:r>
    </w:p>
    <w:p w14:paraId="78AEB13F" w14:textId="77777777" w:rsidR="0050432A" w:rsidRPr="0050432A" w:rsidRDefault="0050432A" w:rsidP="00191B1E">
      <w:pPr>
        <w:ind w:left="720"/>
        <w:rPr>
          <w:rFonts w:ascii="Cambria" w:hAnsi="Cambria"/>
        </w:rPr>
      </w:pPr>
      <w:r w:rsidRPr="0050432A">
        <w:rPr>
          <w:rFonts w:ascii="Cambria" w:hAnsi="Cambria"/>
        </w:rPr>
        <w:t>Endpoint: /queries</w:t>
      </w:r>
    </w:p>
    <w:p w14:paraId="60D2BA1E" w14:textId="77777777" w:rsidR="0050432A" w:rsidRPr="0050432A" w:rsidRDefault="0050432A" w:rsidP="00191B1E">
      <w:pPr>
        <w:ind w:left="720"/>
        <w:rPr>
          <w:rFonts w:ascii="Cambria" w:hAnsi="Cambria"/>
        </w:rPr>
      </w:pPr>
      <w:r w:rsidRPr="0050432A">
        <w:rPr>
          <w:rFonts w:ascii="Cambria" w:hAnsi="Cambria"/>
        </w:rPr>
        <w:t>Parameters:</w:t>
      </w:r>
    </w:p>
    <w:p w14:paraId="0F3AF109" w14:textId="77777777" w:rsidR="0050432A" w:rsidRPr="0050432A" w:rsidRDefault="0050432A" w:rsidP="00191B1E">
      <w:pPr>
        <w:numPr>
          <w:ilvl w:val="0"/>
          <w:numId w:val="34"/>
        </w:numPr>
        <w:ind w:left="1440"/>
        <w:rPr>
          <w:rFonts w:ascii="Cambria" w:hAnsi="Cambria"/>
        </w:rPr>
      </w:pPr>
      <w:r w:rsidRPr="0050432A">
        <w:rPr>
          <w:rFonts w:ascii="Cambria" w:hAnsi="Cambria"/>
        </w:rPr>
        <w:t>Ordering</w:t>
      </w:r>
    </w:p>
    <w:p w14:paraId="633D9B78" w14:textId="77777777" w:rsidR="0050432A" w:rsidRPr="0050432A" w:rsidRDefault="0050432A" w:rsidP="00191B1E">
      <w:pPr>
        <w:numPr>
          <w:ilvl w:val="0"/>
          <w:numId w:val="34"/>
        </w:numPr>
        <w:ind w:left="1440"/>
        <w:rPr>
          <w:rFonts w:ascii="Cambria" w:hAnsi="Cambria"/>
        </w:rPr>
      </w:pPr>
      <w:r w:rsidRPr="0050432A">
        <w:rPr>
          <w:rFonts w:ascii="Cambria" w:hAnsi="Cambria"/>
        </w:rPr>
        <w:t>Range</w:t>
      </w:r>
    </w:p>
    <w:p w14:paraId="4D822315" w14:textId="77777777" w:rsidR="0050432A" w:rsidRPr="0050432A" w:rsidRDefault="0050432A" w:rsidP="00191B1E">
      <w:pPr>
        <w:numPr>
          <w:ilvl w:val="0"/>
          <w:numId w:val="34"/>
        </w:numPr>
        <w:ind w:left="1440"/>
        <w:rPr>
          <w:rFonts w:ascii="Cambria" w:hAnsi="Cambria"/>
        </w:rPr>
      </w:pPr>
      <w:r w:rsidRPr="0050432A">
        <w:rPr>
          <w:rFonts w:ascii="Cambria" w:hAnsi="Cambria"/>
        </w:rPr>
        <w:t>Type</w:t>
      </w:r>
    </w:p>
    <w:p w14:paraId="1488CA54" w14:textId="77777777" w:rsidR="0050432A" w:rsidRPr="0050432A" w:rsidRDefault="0050432A" w:rsidP="00191B1E">
      <w:pPr>
        <w:ind w:left="720"/>
        <w:rPr>
          <w:rFonts w:ascii="Cambria" w:hAnsi="Cambria"/>
        </w:rPr>
      </w:pPr>
      <w:r w:rsidRPr="0050432A">
        <w:rPr>
          <w:rFonts w:ascii="Cambria" w:hAnsi="Cambria"/>
        </w:rPr>
        <w:t>Returns: List of queries</w:t>
      </w:r>
    </w:p>
    <w:p w14:paraId="5EC6A8FE" w14:textId="77777777" w:rsidR="0050432A" w:rsidRPr="0050432A" w:rsidRDefault="0050432A" w:rsidP="0050432A">
      <w:pPr>
        <w:rPr>
          <w:rFonts w:ascii="Cambria" w:hAnsi="Cambria"/>
        </w:rPr>
      </w:pPr>
    </w:p>
    <w:p w14:paraId="064E061F" w14:textId="0FE636F9" w:rsidR="0050432A" w:rsidRPr="0050432A" w:rsidRDefault="00191B1E" w:rsidP="0050432A">
      <w:pPr>
        <w:rPr>
          <w:rFonts w:ascii="Cambria" w:hAnsi="Cambria"/>
          <w:b/>
          <w:bCs/>
        </w:rPr>
      </w:pPr>
      <w:r>
        <w:rPr>
          <w:rFonts w:ascii="Cambria" w:hAnsi="Cambria"/>
          <w:b/>
          <w:bCs/>
        </w:rPr>
        <w:t xml:space="preserve">v. </w:t>
      </w:r>
      <w:r w:rsidR="0050432A" w:rsidRPr="0050432A">
        <w:rPr>
          <w:rFonts w:ascii="Cambria" w:hAnsi="Cambria"/>
          <w:b/>
          <w:bCs/>
        </w:rPr>
        <w:t>Post Rating</w:t>
      </w:r>
    </w:p>
    <w:p w14:paraId="7A4D91AC" w14:textId="77777777" w:rsidR="0050432A" w:rsidRPr="0050432A" w:rsidRDefault="0050432A" w:rsidP="00191B1E">
      <w:pPr>
        <w:ind w:left="720"/>
        <w:rPr>
          <w:rFonts w:ascii="Cambria" w:hAnsi="Cambria"/>
        </w:rPr>
      </w:pPr>
      <w:r w:rsidRPr="0050432A">
        <w:rPr>
          <w:rFonts w:ascii="Cambria" w:hAnsi="Cambria"/>
        </w:rPr>
        <w:t>Rate business, photo, category within business, comments, possibly more</w:t>
      </w:r>
    </w:p>
    <w:p w14:paraId="0CDA7F74" w14:textId="77777777" w:rsidR="0050432A" w:rsidRPr="0050432A" w:rsidRDefault="0050432A" w:rsidP="00191B1E">
      <w:pPr>
        <w:ind w:left="720"/>
        <w:rPr>
          <w:rFonts w:ascii="Cambria" w:hAnsi="Cambria"/>
        </w:rPr>
      </w:pPr>
    </w:p>
    <w:p w14:paraId="3558444E" w14:textId="77777777" w:rsidR="0050432A" w:rsidRPr="0050432A" w:rsidRDefault="0050432A" w:rsidP="00191B1E">
      <w:pPr>
        <w:ind w:left="720"/>
        <w:rPr>
          <w:rFonts w:ascii="Cambria" w:hAnsi="Cambria"/>
        </w:rPr>
      </w:pPr>
      <w:r w:rsidRPr="0050432A">
        <w:rPr>
          <w:rFonts w:ascii="Cambria" w:hAnsi="Cambria"/>
        </w:rPr>
        <w:t>Endpoint: /{entity to rate}/rate</w:t>
      </w:r>
    </w:p>
    <w:p w14:paraId="164142E6" w14:textId="77777777" w:rsidR="0050432A" w:rsidRPr="0050432A" w:rsidRDefault="0050432A" w:rsidP="00191B1E">
      <w:pPr>
        <w:ind w:left="720"/>
        <w:rPr>
          <w:rFonts w:ascii="Cambria" w:hAnsi="Cambria"/>
        </w:rPr>
      </w:pPr>
      <w:r w:rsidRPr="0050432A">
        <w:rPr>
          <w:rFonts w:ascii="Cambria" w:hAnsi="Cambria"/>
        </w:rPr>
        <w:t>Entity can be:</w:t>
      </w:r>
    </w:p>
    <w:p w14:paraId="60B02DDF" w14:textId="77777777" w:rsidR="0050432A" w:rsidRPr="0050432A" w:rsidRDefault="0050432A" w:rsidP="00191B1E">
      <w:pPr>
        <w:numPr>
          <w:ilvl w:val="0"/>
          <w:numId w:val="35"/>
        </w:numPr>
        <w:ind w:left="1440"/>
        <w:rPr>
          <w:rFonts w:ascii="Cambria" w:hAnsi="Cambria"/>
        </w:rPr>
      </w:pPr>
      <w:r w:rsidRPr="0050432A">
        <w:rPr>
          <w:rFonts w:ascii="Cambria" w:hAnsi="Cambria"/>
        </w:rPr>
        <w:t>/business: the overall rating of a business</w:t>
      </w:r>
    </w:p>
    <w:p w14:paraId="61DCA651" w14:textId="77777777" w:rsidR="0050432A" w:rsidRPr="0050432A" w:rsidRDefault="0050432A" w:rsidP="00191B1E">
      <w:pPr>
        <w:numPr>
          <w:ilvl w:val="0"/>
          <w:numId w:val="35"/>
        </w:numPr>
        <w:ind w:left="1440"/>
        <w:rPr>
          <w:rFonts w:ascii="Cambria" w:hAnsi="Cambria"/>
        </w:rPr>
      </w:pPr>
      <w:r w:rsidRPr="0050432A">
        <w:rPr>
          <w:rFonts w:ascii="Cambria" w:hAnsi="Cambria"/>
        </w:rPr>
        <w:t>/business/category: the rating of a category within a business</w:t>
      </w:r>
    </w:p>
    <w:p w14:paraId="68E55740" w14:textId="77777777" w:rsidR="0050432A" w:rsidRPr="0050432A" w:rsidRDefault="0050432A" w:rsidP="00191B1E">
      <w:pPr>
        <w:numPr>
          <w:ilvl w:val="0"/>
          <w:numId w:val="35"/>
        </w:numPr>
        <w:ind w:left="1440"/>
        <w:rPr>
          <w:rFonts w:ascii="Cambria" w:hAnsi="Cambria"/>
        </w:rPr>
      </w:pPr>
      <w:r w:rsidRPr="0050432A">
        <w:rPr>
          <w:rFonts w:ascii="Cambria" w:hAnsi="Cambria"/>
        </w:rPr>
        <w:t xml:space="preserve">/comment: the rating of a comment </w:t>
      </w:r>
    </w:p>
    <w:p w14:paraId="41512CAF" w14:textId="77777777" w:rsidR="0050432A" w:rsidRPr="0050432A" w:rsidRDefault="0050432A" w:rsidP="00191B1E">
      <w:pPr>
        <w:numPr>
          <w:ilvl w:val="0"/>
          <w:numId w:val="35"/>
        </w:numPr>
        <w:ind w:left="1440"/>
        <w:rPr>
          <w:rFonts w:ascii="Cambria" w:hAnsi="Cambria"/>
        </w:rPr>
      </w:pPr>
      <w:r w:rsidRPr="0050432A">
        <w:rPr>
          <w:rFonts w:ascii="Cambria" w:hAnsi="Cambria"/>
        </w:rPr>
        <w:t>/photo: the rating of a photo</w:t>
      </w:r>
    </w:p>
    <w:p w14:paraId="622C07C5" w14:textId="77777777" w:rsidR="0050432A" w:rsidRPr="0050432A" w:rsidRDefault="0050432A" w:rsidP="00191B1E">
      <w:pPr>
        <w:ind w:left="720"/>
        <w:rPr>
          <w:rFonts w:ascii="Cambria" w:hAnsi="Cambria"/>
        </w:rPr>
      </w:pPr>
      <w:r w:rsidRPr="0050432A">
        <w:rPr>
          <w:rFonts w:ascii="Cambria" w:hAnsi="Cambria"/>
        </w:rPr>
        <w:t>Parameters</w:t>
      </w:r>
    </w:p>
    <w:p w14:paraId="4E32F45F" w14:textId="77777777" w:rsidR="0050432A" w:rsidRPr="0050432A" w:rsidRDefault="0050432A" w:rsidP="00191B1E">
      <w:pPr>
        <w:numPr>
          <w:ilvl w:val="0"/>
          <w:numId w:val="36"/>
        </w:numPr>
        <w:ind w:left="1440"/>
        <w:rPr>
          <w:rFonts w:ascii="Cambria" w:hAnsi="Cambria"/>
        </w:rPr>
      </w:pPr>
      <w:r w:rsidRPr="0050432A">
        <w:rPr>
          <w:rFonts w:ascii="Cambria" w:hAnsi="Cambria"/>
        </w:rPr>
        <w:t>Rating</w:t>
      </w:r>
    </w:p>
    <w:p w14:paraId="1CF5387D" w14:textId="13D5B841" w:rsidR="007B0A1D" w:rsidRPr="0050432A" w:rsidRDefault="0050432A" w:rsidP="00191B1E">
      <w:pPr>
        <w:ind w:left="720"/>
        <w:rPr>
          <w:rFonts w:ascii="Cambria" w:hAnsi="Cambria"/>
        </w:rPr>
      </w:pPr>
      <w:r w:rsidRPr="0050432A">
        <w:rPr>
          <w:rFonts w:ascii="Cambria" w:hAnsi="Cambria"/>
        </w:rPr>
        <w:t>Object ID</w:t>
      </w:r>
    </w:p>
    <w:p w14:paraId="27E8D979" w14:textId="77777777" w:rsidR="00BA1D64" w:rsidRPr="00A71DB2" w:rsidRDefault="00BA1D64" w:rsidP="00BA1D64">
      <w:pPr>
        <w:rPr>
          <w:b/>
          <w:sz w:val="36"/>
          <w:szCs w:val="36"/>
        </w:rPr>
      </w:pPr>
    </w:p>
    <w:p w14:paraId="67F316CF" w14:textId="325B0BAC" w:rsidR="00BA1D64" w:rsidRPr="00A71DB2" w:rsidRDefault="00BA1D64"/>
    <w:p w14:paraId="6822005D" w14:textId="77777777" w:rsidR="00BA1D64" w:rsidRDefault="00E004C2" w:rsidP="00BA1D64">
      <w:pPr>
        <w:rPr>
          <w:b/>
          <w:sz w:val="48"/>
          <w:szCs w:val="48"/>
        </w:rPr>
      </w:pPr>
      <w:r>
        <w:rPr>
          <w:b/>
          <w:sz w:val="48"/>
          <w:szCs w:val="48"/>
        </w:rPr>
        <w:t xml:space="preserve">F. </w:t>
      </w:r>
      <w:r w:rsidRPr="00BA1D64">
        <w:rPr>
          <w:b/>
          <w:sz w:val="48"/>
          <w:szCs w:val="48"/>
        </w:rPr>
        <w:t>Competition</w:t>
      </w:r>
    </w:p>
    <w:p w14:paraId="415BCF41" w14:textId="34648D9E" w:rsidR="00E004C2" w:rsidRPr="002C2C24" w:rsidRDefault="002C2C24" w:rsidP="002C2C24">
      <w:pPr>
        <w:rPr>
          <w:rFonts w:ascii="Cambria" w:hAnsi="Cambria"/>
          <w:b/>
          <w:sz w:val="28"/>
          <w:szCs w:val="28"/>
          <w:vertAlign w:val="subscript"/>
        </w:rPr>
      </w:pPr>
      <w:r w:rsidRPr="002C2C24">
        <w:rPr>
          <w:b/>
          <w:sz w:val="28"/>
          <w:szCs w:val="28"/>
        </w:rPr>
        <w:t>1. Reviews</w:t>
      </w:r>
    </w:p>
    <w:p w14:paraId="1099B227" w14:textId="11048152" w:rsidR="002C2C24" w:rsidRPr="002C2C24" w:rsidRDefault="002C2C24" w:rsidP="002C2C24">
      <w:pPr>
        <w:pStyle w:val="ListParagraph"/>
        <w:numPr>
          <w:ilvl w:val="0"/>
          <w:numId w:val="38"/>
        </w:numPr>
        <w:rPr>
          <w:rFonts w:ascii="Cambria" w:hAnsi="Cambria"/>
        </w:rPr>
      </w:pPr>
      <w:r w:rsidRPr="002C2C24">
        <w:rPr>
          <w:rFonts w:ascii="Cambria" w:hAnsi="Cambria"/>
        </w:rPr>
        <w:t>Yelp</w:t>
      </w:r>
    </w:p>
    <w:p w14:paraId="5DBF5AA0" w14:textId="74E1EE6B" w:rsidR="002C2C24" w:rsidRDefault="002C2C24" w:rsidP="002C2C24">
      <w:pPr>
        <w:pStyle w:val="ListParagraph"/>
        <w:numPr>
          <w:ilvl w:val="0"/>
          <w:numId w:val="38"/>
        </w:numPr>
        <w:rPr>
          <w:rFonts w:ascii="Cambria" w:hAnsi="Cambria"/>
        </w:rPr>
      </w:pPr>
      <w:r w:rsidRPr="002C2C24">
        <w:rPr>
          <w:rFonts w:ascii="Cambria" w:hAnsi="Cambria"/>
        </w:rPr>
        <w:t>Zagat / Google</w:t>
      </w:r>
    </w:p>
    <w:p w14:paraId="1A847197" w14:textId="1E5AC558" w:rsidR="002C2C24" w:rsidRDefault="002C2C24" w:rsidP="002C2C24">
      <w:pPr>
        <w:pStyle w:val="ListParagraph"/>
        <w:numPr>
          <w:ilvl w:val="0"/>
          <w:numId w:val="38"/>
        </w:numPr>
        <w:rPr>
          <w:rFonts w:ascii="Cambria" w:hAnsi="Cambria"/>
        </w:rPr>
      </w:pPr>
      <w:r>
        <w:rPr>
          <w:rFonts w:ascii="Cambria" w:hAnsi="Cambria"/>
        </w:rPr>
        <w:t>Foursquare</w:t>
      </w:r>
    </w:p>
    <w:p w14:paraId="660664ED" w14:textId="5295CEFC" w:rsidR="002C2C24" w:rsidRDefault="002C2C24" w:rsidP="002C2C24">
      <w:pPr>
        <w:rPr>
          <w:rFonts w:ascii="Cambria" w:hAnsi="Cambria"/>
          <w:b/>
          <w:sz w:val="28"/>
          <w:szCs w:val="28"/>
        </w:rPr>
      </w:pPr>
      <w:r w:rsidRPr="002C2C24">
        <w:rPr>
          <w:rFonts w:ascii="Cambria" w:hAnsi="Cambria"/>
          <w:b/>
          <w:sz w:val="28"/>
          <w:szCs w:val="28"/>
        </w:rPr>
        <w:t>2</w:t>
      </w:r>
      <w:r>
        <w:rPr>
          <w:rFonts w:ascii="Cambria" w:hAnsi="Cambria"/>
          <w:b/>
          <w:sz w:val="28"/>
          <w:szCs w:val="28"/>
        </w:rPr>
        <w:t>. Deal Finders</w:t>
      </w:r>
    </w:p>
    <w:p w14:paraId="15382A69" w14:textId="3AA29155" w:rsidR="00565A4D" w:rsidRDefault="00565A4D" w:rsidP="00565A4D">
      <w:pPr>
        <w:pStyle w:val="ListParagraph"/>
        <w:numPr>
          <w:ilvl w:val="0"/>
          <w:numId w:val="39"/>
        </w:numPr>
        <w:rPr>
          <w:rFonts w:ascii="Cambria" w:hAnsi="Cambria"/>
        </w:rPr>
      </w:pPr>
      <w:r>
        <w:rPr>
          <w:rFonts w:ascii="Cambria" w:hAnsi="Cambria"/>
        </w:rPr>
        <w:t>Living Social</w:t>
      </w:r>
    </w:p>
    <w:p w14:paraId="12615264" w14:textId="7C632748" w:rsidR="00565A4D" w:rsidRDefault="00565A4D" w:rsidP="00565A4D">
      <w:pPr>
        <w:pStyle w:val="ListParagraph"/>
        <w:numPr>
          <w:ilvl w:val="0"/>
          <w:numId w:val="39"/>
        </w:numPr>
        <w:rPr>
          <w:rFonts w:ascii="Cambria" w:hAnsi="Cambria"/>
        </w:rPr>
      </w:pPr>
      <w:proofErr w:type="spellStart"/>
      <w:r>
        <w:rPr>
          <w:rFonts w:ascii="Cambria" w:hAnsi="Cambria"/>
        </w:rPr>
        <w:t>Groupon</w:t>
      </w:r>
      <w:proofErr w:type="spellEnd"/>
    </w:p>
    <w:p w14:paraId="09AE3CE7" w14:textId="7003CBE4" w:rsidR="00565A4D" w:rsidRDefault="00565A4D" w:rsidP="00565A4D">
      <w:pPr>
        <w:pStyle w:val="ListParagraph"/>
        <w:numPr>
          <w:ilvl w:val="0"/>
          <w:numId w:val="39"/>
        </w:numPr>
        <w:rPr>
          <w:rFonts w:ascii="Cambria" w:hAnsi="Cambria"/>
        </w:rPr>
      </w:pPr>
      <w:proofErr w:type="spellStart"/>
      <w:r>
        <w:rPr>
          <w:rFonts w:ascii="Cambria" w:hAnsi="Cambria"/>
        </w:rPr>
        <w:t>Promoverse</w:t>
      </w:r>
      <w:proofErr w:type="spellEnd"/>
    </w:p>
    <w:p w14:paraId="02E6EC4C" w14:textId="51E8B0F7" w:rsidR="00565A4D" w:rsidRPr="00381398" w:rsidRDefault="00565A4D" w:rsidP="00565A4D">
      <w:pPr>
        <w:rPr>
          <w:rFonts w:ascii="Cambria" w:hAnsi="Cambria"/>
          <w:b/>
          <w:sz w:val="28"/>
          <w:szCs w:val="28"/>
        </w:rPr>
      </w:pPr>
      <w:r w:rsidRPr="00381398">
        <w:rPr>
          <w:rFonts w:ascii="Cambria" w:hAnsi="Cambria"/>
          <w:b/>
          <w:sz w:val="28"/>
          <w:szCs w:val="28"/>
        </w:rPr>
        <w:t>3. Mobile payment</w:t>
      </w:r>
      <w:r w:rsidR="00562446" w:rsidRPr="00381398">
        <w:rPr>
          <w:rFonts w:ascii="Cambria" w:hAnsi="Cambria"/>
          <w:b/>
          <w:sz w:val="28"/>
          <w:szCs w:val="28"/>
        </w:rPr>
        <w:t xml:space="preserve"> / Use app to get something</w:t>
      </w:r>
    </w:p>
    <w:p w14:paraId="2349E54E" w14:textId="77777777" w:rsidR="00565A4D" w:rsidRDefault="00565A4D" w:rsidP="00565A4D">
      <w:pPr>
        <w:pStyle w:val="ListParagraph"/>
        <w:numPr>
          <w:ilvl w:val="0"/>
          <w:numId w:val="40"/>
        </w:numPr>
        <w:rPr>
          <w:rFonts w:ascii="Cambria" w:hAnsi="Cambria"/>
        </w:rPr>
      </w:pPr>
      <w:r>
        <w:rPr>
          <w:rFonts w:ascii="Cambria" w:hAnsi="Cambria"/>
        </w:rPr>
        <w:t>Starbucks payment system</w:t>
      </w:r>
    </w:p>
    <w:p w14:paraId="34254F51" w14:textId="77777777" w:rsidR="00565A4D" w:rsidRDefault="00565A4D" w:rsidP="00565A4D">
      <w:pPr>
        <w:pStyle w:val="ListParagraph"/>
        <w:numPr>
          <w:ilvl w:val="0"/>
          <w:numId w:val="40"/>
        </w:numPr>
        <w:rPr>
          <w:rFonts w:ascii="Cambria" w:hAnsi="Cambria"/>
        </w:rPr>
      </w:pPr>
      <w:proofErr w:type="spellStart"/>
      <w:r>
        <w:rPr>
          <w:rFonts w:ascii="Cambria" w:hAnsi="Cambria"/>
        </w:rPr>
        <w:t>LevelUp</w:t>
      </w:r>
      <w:proofErr w:type="spellEnd"/>
      <w:r>
        <w:rPr>
          <w:rFonts w:ascii="Cambria" w:hAnsi="Cambria"/>
        </w:rPr>
        <w:t xml:space="preserve"> Payment System</w:t>
      </w:r>
    </w:p>
    <w:p w14:paraId="66D9CFAA" w14:textId="24B71522" w:rsidR="00562446" w:rsidRDefault="00562446" w:rsidP="00565A4D">
      <w:pPr>
        <w:pStyle w:val="ListParagraph"/>
        <w:numPr>
          <w:ilvl w:val="0"/>
          <w:numId w:val="40"/>
        </w:numPr>
        <w:rPr>
          <w:rFonts w:ascii="Cambria" w:hAnsi="Cambria"/>
        </w:rPr>
      </w:pPr>
      <w:proofErr w:type="spellStart"/>
      <w:r>
        <w:rPr>
          <w:rFonts w:ascii="Cambria" w:hAnsi="Cambria"/>
        </w:rPr>
        <w:t>Stampt</w:t>
      </w:r>
      <w:proofErr w:type="spellEnd"/>
    </w:p>
    <w:p w14:paraId="5E085932" w14:textId="77777777" w:rsidR="00565A4D" w:rsidRPr="00381398" w:rsidRDefault="00565A4D" w:rsidP="00565A4D">
      <w:pPr>
        <w:rPr>
          <w:rFonts w:ascii="Cambria" w:hAnsi="Cambria"/>
          <w:b/>
          <w:sz w:val="28"/>
          <w:szCs w:val="28"/>
        </w:rPr>
      </w:pPr>
      <w:bookmarkStart w:id="0" w:name="_GoBack"/>
      <w:r w:rsidRPr="00381398">
        <w:rPr>
          <w:rFonts w:ascii="Cambria" w:hAnsi="Cambria"/>
          <w:b/>
          <w:sz w:val="28"/>
          <w:szCs w:val="28"/>
        </w:rPr>
        <w:t xml:space="preserve">4. </w:t>
      </w:r>
      <w:proofErr w:type="spellStart"/>
      <w:r w:rsidRPr="00381398">
        <w:rPr>
          <w:rFonts w:ascii="Cambria" w:hAnsi="Cambria"/>
          <w:b/>
          <w:sz w:val="28"/>
          <w:szCs w:val="28"/>
        </w:rPr>
        <w:t>Checkin</w:t>
      </w:r>
      <w:proofErr w:type="spellEnd"/>
      <w:r w:rsidRPr="00381398">
        <w:rPr>
          <w:rFonts w:ascii="Cambria" w:hAnsi="Cambria"/>
          <w:b/>
          <w:sz w:val="28"/>
          <w:szCs w:val="28"/>
        </w:rPr>
        <w:t xml:space="preserve"> Capabilities</w:t>
      </w:r>
    </w:p>
    <w:bookmarkEnd w:id="0"/>
    <w:p w14:paraId="3A03AFDD" w14:textId="0EF32DF1" w:rsidR="00562446" w:rsidRDefault="00565A4D" w:rsidP="00562446">
      <w:pPr>
        <w:pStyle w:val="ListParagraph"/>
        <w:numPr>
          <w:ilvl w:val="0"/>
          <w:numId w:val="41"/>
        </w:numPr>
        <w:rPr>
          <w:rFonts w:ascii="Cambria" w:hAnsi="Cambria"/>
        </w:rPr>
      </w:pPr>
      <w:r w:rsidRPr="00562446">
        <w:rPr>
          <w:rFonts w:ascii="Cambria" w:hAnsi="Cambria"/>
        </w:rPr>
        <w:t>SCVGNR</w:t>
      </w:r>
      <w:r w:rsidR="00562446">
        <w:rPr>
          <w:rFonts w:ascii="Cambria" w:hAnsi="Cambria"/>
        </w:rPr>
        <w:t xml:space="preserve"> (Scavenger)</w:t>
      </w:r>
    </w:p>
    <w:p w14:paraId="32635F96" w14:textId="2956C247" w:rsidR="003D60F4" w:rsidRDefault="003D60F4" w:rsidP="00562446">
      <w:pPr>
        <w:pStyle w:val="ListParagraph"/>
        <w:numPr>
          <w:ilvl w:val="0"/>
          <w:numId w:val="41"/>
        </w:numPr>
        <w:rPr>
          <w:rFonts w:ascii="Cambria" w:hAnsi="Cambria"/>
        </w:rPr>
      </w:pPr>
      <w:r>
        <w:rPr>
          <w:rFonts w:ascii="Cambria" w:hAnsi="Cambria"/>
        </w:rPr>
        <w:t>Foursquare</w:t>
      </w:r>
    </w:p>
    <w:p w14:paraId="68749CE2" w14:textId="7A749F26" w:rsidR="00E004C2" w:rsidRPr="003D60F4" w:rsidRDefault="00562446" w:rsidP="003D60F4">
      <w:pPr>
        <w:rPr>
          <w:rFonts w:ascii="Cambria" w:hAnsi="Cambria"/>
        </w:rPr>
      </w:pPr>
      <w:r>
        <w:rPr>
          <w:rFonts w:ascii="Cambria" w:hAnsi="Cambria"/>
        </w:rPr>
        <w:tab/>
      </w:r>
      <w:r w:rsidR="00565A4D" w:rsidRPr="00565A4D">
        <w:rPr>
          <w:rFonts w:ascii="Cambria" w:hAnsi="Cambria"/>
        </w:rPr>
        <w:t xml:space="preserve"> </w:t>
      </w:r>
    </w:p>
    <w:p w14:paraId="43BCE6E4" w14:textId="77777777" w:rsidR="00E004C2" w:rsidRPr="002C2C24" w:rsidRDefault="00E004C2">
      <w:pPr>
        <w:rPr>
          <w:b/>
        </w:rPr>
      </w:pPr>
    </w:p>
    <w:p w14:paraId="26493B2C" w14:textId="52F777AD" w:rsidR="00D21B69" w:rsidRPr="00C76DB9" w:rsidRDefault="00E004C2">
      <w:pPr>
        <w:rPr>
          <w:b/>
          <w:sz w:val="48"/>
          <w:szCs w:val="48"/>
        </w:rPr>
      </w:pPr>
      <w:r>
        <w:rPr>
          <w:b/>
          <w:sz w:val="48"/>
          <w:szCs w:val="48"/>
        </w:rPr>
        <w:t>G</w:t>
      </w:r>
      <w:r w:rsidR="00C76DB9" w:rsidRPr="00C76DB9">
        <w:rPr>
          <w:b/>
          <w:sz w:val="48"/>
          <w:szCs w:val="48"/>
        </w:rPr>
        <w:t xml:space="preserve">. </w:t>
      </w:r>
      <w:r w:rsidR="00D21B69" w:rsidRPr="00C76DB9">
        <w:rPr>
          <w:b/>
          <w:sz w:val="48"/>
          <w:szCs w:val="48"/>
        </w:rPr>
        <w:t>Meetings</w:t>
      </w:r>
    </w:p>
    <w:p w14:paraId="626FDE0D" w14:textId="0E7A9C9B" w:rsidR="00D21B69" w:rsidRPr="00C76DB9" w:rsidRDefault="00C76DB9">
      <w:pPr>
        <w:rPr>
          <w:b/>
          <w:sz w:val="36"/>
          <w:szCs w:val="36"/>
        </w:rPr>
      </w:pPr>
      <w:r w:rsidRPr="00C76DB9">
        <w:rPr>
          <w:b/>
          <w:sz w:val="36"/>
          <w:szCs w:val="36"/>
        </w:rPr>
        <w:t xml:space="preserve">1. </w:t>
      </w:r>
      <w:r w:rsidR="00D21B69" w:rsidRPr="00C76DB9">
        <w:rPr>
          <w:b/>
          <w:sz w:val="36"/>
          <w:szCs w:val="36"/>
        </w:rPr>
        <w:t>7/23/2012</w:t>
      </w:r>
    </w:p>
    <w:p w14:paraId="24E78B97" w14:textId="570AA723" w:rsidR="00D21B69" w:rsidRDefault="00D21B69" w:rsidP="00D21B69">
      <w:pPr>
        <w:pStyle w:val="ListParagraph"/>
        <w:numPr>
          <w:ilvl w:val="0"/>
          <w:numId w:val="1"/>
        </w:numPr>
      </w:pPr>
      <w:r>
        <w:t>Development of the manual is key. Do not slack on it</w:t>
      </w:r>
    </w:p>
    <w:p w14:paraId="57C09F4E" w14:textId="30FE2C45" w:rsidR="00D21B69" w:rsidRDefault="00D21B69" w:rsidP="00D21B69">
      <w:pPr>
        <w:pStyle w:val="ListParagraph"/>
        <w:numPr>
          <w:ilvl w:val="0"/>
          <w:numId w:val="1"/>
        </w:numPr>
      </w:pPr>
      <w:r>
        <w:t>Need to have a functional version of the app for VC meetings, even if th</w:t>
      </w:r>
      <w:r w:rsidR="007C4474">
        <w:t>ere are only a couple of busine</w:t>
      </w:r>
      <w:r>
        <w:t>sses</w:t>
      </w:r>
    </w:p>
    <w:p w14:paraId="3173FC4A" w14:textId="3BFB99A3" w:rsidR="00D21B69" w:rsidRDefault="00D21B69" w:rsidP="00D21B69">
      <w:pPr>
        <w:pStyle w:val="ListParagraph"/>
        <w:numPr>
          <w:ilvl w:val="0"/>
          <w:numId w:val="1"/>
        </w:numPr>
      </w:pPr>
      <w:r>
        <w:t>What are the default values?</w:t>
      </w:r>
    </w:p>
    <w:p w14:paraId="77E58A67" w14:textId="00F147C3" w:rsidR="00D21B69" w:rsidRDefault="00D21B69" w:rsidP="00D21B69">
      <w:pPr>
        <w:pStyle w:val="ListParagraph"/>
        <w:numPr>
          <w:ilvl w:val="1"/>
          <w:numId w:val="1"/>
        </w:numPr>
      </w:pPr>
      <w:r>
        <w:t>Default search for listings? Default map location? Default preferences for users?</w:t>
      </w:r>
    </w:p>
    <w:p w14:paraId="3E41E4BF" w14:textId="043C1C5D" w:rsidR="002F27A1" w:rsidRDefault="00D21B69" w:rsidP="00D21B69">
      <w:pPr>
        <w:pStyle w:val="ListParagraph"/>
        <w:numPr>
          <w:ilvl w:val="0"/>
          <w:numId w:val="1"/>
        </w:numPr>
      </w:pPr>
      <w:r>
        <w:t xml:space="preserve">Non-logged in users on </w:t>
      </w:r>
      <w:r w:rsidR="001261A9">
        <w:t>iPhone</w:t>
      </w:r>
      <w:r>
        <w:t xml:space="preserve"> OK.</w:t>
      </w:r>
    </w:p>
    <w:p w14:paraId="1BF58C28" w14:textId="5D252D8F" w:rsidR="004C08C2" w:rsidRDefault="004C08C2" w:rsidP="004C08C2">
      <w:pPr>
        <w:pStyle w:val="ListParagraph"/>
        <w:numPr>
          <w:ilvl w:val="1"/>
          <w:numId w:val="1"/>
        </w:numPr>
      </w:pPr>
      <w:r>
        <w:t>Only ‘earn’ required additional user information</w:t>
      </w:r>
    </w:p>
    <w:p w14:paraId="4D53899C" w14:textId="488FE283" w:rsidR="00A71DB2" w:rsidRDefault="00280D14" w:rsidP="00A71DB2">
      <w:pPr>
        <w:pStyle w:val="ListParagraph"/>
        <w:numPr>
          <w:ilvl w:val="0"/>
          <w:numId w:val="1"/>
        </w:numPr>
      </w:pPr>
      <w:r>
        <w:t>Higher levels of categorization for the future</w:t>
      </w:r>
    </w:p>
    <w:p w14:paraId="73957AAB" w14:textId="5BB51A96" w:rsidR="00280D14" w:rsidRDefault="00280D14" w:rsidP="00280D14">
      <w:pPr>
        <w:pStyle w:val="ListParagraph"/>
        <w:numPr>
          <w:ilvl w:val="1"/>
          <w:numId w:val="1"/>
        </w:numPr>
      </w:pPr>
      <w:r>
        <w:t>Amusement parks</w:t>
      </w:r>
    </w:p>
    <w:p w14:paraId="0DA7069B" w14:textId="1E6DEB2F" w:rsidR="00280D14" w:rsidRDefault="00280D14" w:rsidP="00280D14">
      <w:pPr>
        <w:pStyle w:val="ListParagraph"/>
        <w:numPr>
          <w:ilvl w:val="1"/>
          <w:numId w:val="1"/>
        </w:numPr>
      </w:pPr>
      <w:r>
        <w:t>Salons?</w:t>
      </w:r>
    </w:p>
    <w:p w14:paraId="09B27638" w14:textId="76209BFB" w:rsidR="00280D14" w:rsidRDefault="00280D14" w:rsidP="00280D14">
      <w:pPr>
        <w:pStyle w:val="ListParagraph"/>
        <w:numPr>
          <w:ilvl w:val="1"/>
          <w:numId w:val="1"/>
        </w:numPr>
      </w:pPr>
      <w:r>
        <w:t>Etc.</w:t>
      </w:r>
    </w:p>
    <w:p w14:paraId="081AB943" w14:textId="6EBCE83C" w:rsidR="0033134C" w:rsidRDefault="0033134C" w:rsidP="0033134C">
      <w:pPr>
        <w:pStyle w:val="ListParagraph"/>
        <w:numPr>
          <w:ilvl w:val="0"/>
          <w:numId w:val="1"/>
        </w:numPr>
      </w:pPr>
      <w:r>
        <w:t xml:space="preserve">Reputation of a business? </w:t>
      </w:r>
    </w:p>
    <w:p w14:paraId="0441E362" w14:textId="3804B7FD" w:rsidR="0033134C" w:rsidRDefault="0033134C" w:rsidP="0033134C">
      <w:pPr>
        <w:pStyle w:val="ListParagraph"/>
        <w:numPr>
          <w:ilvl w:val="1"/>
          <w:numId w:val="1"/>
        </w:numPr>
      </w:pPr>
      <w:r>
        <w:t>Is it a tourist location?</w:t>
      </w:r>
    </w:p>
    <w:p w14:paraId="60264A7E" w14:textId="4102A7EE" w:rsidR="0033134C" w:rsidRDefault="0033134C" w:rsidP="0033134C">
      <w:pPr>
        <w:pStyle w:val="ListParagraph"/>
        <w:numPr>
          <w:ilvl w:val="0"/>
          <w:numId w:val="1"/>
        </w:numPr>
      </w:pPr>
      <w:r>
        <w:t xml:space="preserve">References to other </w:t>
      </w:r>
      <w:r w:rsidR="00DE326E">
        <w:t>establishments</w:t>
      </w:r>
      <w:r>
        <w:t xml:space="preserve"> should be OK</w:t>
      </w:r>
    </w:p>
    <w:p w14:paraId="28133430" w14:textId="7D86C985" w:rsidR="0033134C" w:rsidRDefault="0033134C" w:rsidP="0033134C">
      <w:pPr>
        <w:pStyle w:val="ListParagraph"/>
        <w:numPr>
          <w:ilvl w:val="1"/>
          <w:numId w:val="1"/>
        </w:numPr>
      </w:pPr>
      <w:r>
        <w:t xml:space="preserve">Refer to Small World when talking about “Local” in </w:t>
      </w:r>
      <w:r w:rsidR="001261A9">
        <w:t>Starbucks</w:t>
      </w:r>
    </w:p>
    <w:p w14:paraId="16AB3E0C" w14:textId="1267CA33" w:rsidR="002A4B97" w:rsidRDefault="002A4B97" w:rsidP="002A4B97">
      <w:pPr>
        <w:pStyle w:val="ListParagraph"/>
        <w:numPr>
          <w:ilvl w:val="0"/>
          <w:numId w:val="1"/>
        </w:numPr>
      </w:pPr>
      <w:r>
        <w:t>What happens when you open the App?</w:t>
      </w:r>
    </w:p>
    <w:p w14:paraId="42780BC1" w14:textId="77777777" w:rsidR="002A4B97" w:rsidRDefault="002A4B97" w:rsidP="002A4B97">
      <w:pPr>
        <w:pStyle w:val="ListParagraph"/>
        <w:numPr>
          <w:ilvl w:val="0"/>
          <w:numId w:val="1"/>
        </w:numPr>
      </w:pPr>
    </w:p>
    <w:p w14:paraId="3FF92C70" w14:textId="77777777" w:rsidR="002F27A1" w:rsidRPr="002F27A1" w:rsidRDefault="002F27A1" w:rsidP="002F27A1"/>
    <w:p w14:paraId="5DFC7F21" w14:textId="77777777" w:rsidR="002F27A1" w:rsidRPr="002F27A1" w:rsidRDefault="002F27A1" w:rsidP="002F27A1"/>
    <w:p w14:paraId="0C82B8C6" w14:textId="77777777" w:rsidR="002F27A1" w:rsidRPr="002F27A1" w:rsidRDefault="002F27A1" w:rsidP="002F27A1"/>
    <w:p w14:paraId="62A4C4F7" w14:textId="77777777" w:rsidR="002F27A1" w:rsidRDefault="002F27A1" w:rsidP="002F27A1"/>
    <w:p w14:paraId="702E46F1" w14:textId="77777777" w:rsidR="00A71DB2" w:rsidRPr="00A71DB2" w:rsidRDefault="00A71DB2" w:rsidP="002F27A1">
      <w:pPr>
        <w:rPr>
          <w:sz w:val="56"/>
          <w:szCs w:val="56"/>
        </w:rPr>
      </w:pPr>
    </w:p>
    <w:p w14:paraId="39F9FEDD" w14:textId="77777777" w:rsidR="002F27A1" w:rsidRPr="002F27A1" w:rsidRDefault="002F27A1" w:rsidP="002F27A1"/>
    <w:p w14:paraId="63AE36F4" w14:textId="77777777" w:rsidR="002F27A1" w:rsidRPr="002F27A1" w:rsidRDefault="002F27A1" w:rsidP="002F27A1"/>
    <w:p w14:paraId="7F46D367" w14:textId="77777777" w:rsidR="002F27A1" w:rsidRPr="002F27A1" w:rsidRDefault="002F27A1" w:rsidP="002F27A1"/>
    <w:p w14:paraId="4FF43EED" w14:textId="77777777" w:rsidR="002F27A1" w:rsidRPr="002F27A1" w:rsidRDefault="002F27A1" w:rsidP="002F27A1"/>
    <w:p w14:paraId="03C7E39D" w14:textId="77777777" w:rsidR="002F27A1" w:rsidRPr="002F27A1" w:rsidRDefault="002F27A1" w:rsidP="002F27A1"/>
    <w:p w14:paraId="40061968" w14:textId="77777777" w:rsidR="002F27A1" w:rsidRPr="002F27A1" w:rsidRDefault="002F27A1" w:rsidP="002F27A1"/>
    <w:p w14:paraId="31F9C550" w14:textId="45098FEF" w:rsidR="002F27A1" w:rsidRDefault="002F27A1" w:rsidP="002F27A1"/>
    <w:p w14:paraId="1AE3A5E8" w14:textId="77777777" w:rsidR="00D21B69" w:rsidRDefault="00D21B69" w:rsidP="002F27A1">
      <w:pPr>
        <w:jc w:val="center"/>
      </w:pPr>
    </w:p>
    <w:p w14:paraId="2A608635" w14:textId="77777777" w:rsidR="002F27A1" w:rsidRDefault="002F27A1" w:rsidP="002F27A1">
      <w:pPr>
        <w:jc w:val="center"/>
      </w:pPr>
    </w:p>
    <w:p w14:paraId="54095953" w14:textId="77777777" w:rsidR="002F27A1" w:rsidRPr="002F27A1" w:rsidRDefault="002F27A1" w:rsidP="002F27A1">
      <w:pPr>
        <w:jc w:val="center"/>
      </w:pPr>
    </w:p>
    <w:sectPr w:rsidR="002F27A1" w:rsidRPr="002F27A1" w:rsidSect="00BD5C78">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A0A61EA"/>
    <w:multiLevelType w:val="hybridMultilevel"/>
    <w:tmpl w:val="D91CBAAE"/>
    <w:lvl w:ilvl="0" w:tplc="23CA5C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2B21AF"/>
    <w:multiLevelType w:val="hybridMultilevel"/>
    <w:tmpl w:val="EE80302C"/>
    <w:lvl w:ilvl="0" w:tplc="685ACB96">
      <w:start w:val="3"/>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616EE4"/>
    <w:multiLevelType w:val="hybridMultilevel"/>
    <w:tmpl w:val="D71E3BA0"/>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534A32"/>
    <w:multiLevelType w:val="hybridMultilevel"/>
    <w:tmpl w:val="364A2C50"/>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8504DA"/>
    <w:multiLevelType w:val="hybridMultilevel"/>
    <w:tmpl w:val="60866B06"/>
    <w:lvl w:ilvl="0" w:tplc="98D6F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3499A"/>
    <w:multiLevelType w:val="hybridMultilevel"/>
    <w:tmpl w:val="DD56E7DA"/>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BF2657"/>
    <w:multiLevelType w:val="hybridMultilevel"/>
    <w:tmpl w:val="3F62F6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43D2"/>
    <w:multiLevelType w:val="hybridMultilevel"/>
    <w:tmpl w:val="FEF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6497B"/>
    <w:multiLevelType w:val="multilevel"/>
    <w:tmpl w:val="AC20B6E4"/>
    <w:lvl w:ilvl="0">
      <w:start w:val="1"/>
      <w:numFmt w:val="bullet"/>
      <w:lvlText w:val="-"/>
      <w:lvlJc w:val="left"/>
      <w:pPr>
        <w:ind w:left="1080" w:hanging="360"/>
      </w:pPr>
      <w:rPr>
        <w:rFonts w:ascii="Cambria" w:eastAsiaTheme="minorEastAsia" w:hAnsi="Cambria" w:cstheme="min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9">
    <w:nsid w:val="360103EB"/>
    <w:multiLevelType w:val="hybridMultilevel"/>
    <w:tmpl w:val="5CCECAC6"/>
    <w:lvl w:ilvl="0" w:tplc="3E58192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FA38ED"/>
    <w:multiLevelType w:val="hybridMultilevel"/>
    <w:tmpl w:val="76344BDA"/>
    <w:lvl w:ilvl="0" w:tplc="67E05C68">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2339B2"/>
    <w:multiLevelType w:val="hybridMultilevel"/>
    <w:tmpl w:val="3C285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187595"/>
    <w:multiLevelType w:val="hybridMultilevel"/>
    <w:tmpl w:val="4D14728E"/>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C22439"/>
    <w:multiLevelType w:val="hybridMultilevel"/>
    <w:tmpl w:val="AECAEFB2"/>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45EF6"/>
    <w:multiLevelType w:val="hybridMultilevel"/>
    <w:tmpl w:val="4D3EDA32"/>
    <w:lvl w:ilvl="0" w:tplc="11CE56B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F4212B"/>
    <w:multiLevelType w:val="hybridMultilevel"/>
    <w:tmpl w:val="EAB48184"/>
    <w:lvl w:ilvl="0" w:tplc="76504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BB6BFF"/>
    <w:multiLevelType w:val="hybridMultilevel"/>
    <w:tmpl w:val="F37093EA"/>
    <w:lvl w:ilvl="0" w:tplc="2C52D474">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EBA6D06"/>
    <w:multiLevelType w:val="hybridMultilevel"/>
    <w:tmpl w:val="D11010AA"/>
    <w:lvl w:ilvl="0" w:tplc="03F65D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93FB6"/>
    <w:multiLevelType w:val="hybridMultilevel"/>
    <w:tmpl w:val="C2DA9C68"/>
    <w:lvl w:ilvl="0" w:tplc="2FDA48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8F4973"/>
    <w:multiLevelType w:val="hybridMultilevel"/>
    <w:tmpl w:val="22405552"/>
    <w:lvl w:ilvl="0" w:tplc="110A16E8">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D3F69"/>
    <w:multiLevelType w:val="hybridMultilevel"/>
    <w:tmpl w:val="A388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950A3A"/>
    <w:multiLevelType w:val="hybridMultilevel"/>
    <w:tmpl w:val="1472A46C"/>
    <w:lvl w:ilvl="0" w:tplc="F6607EDA">
      <w:start w:val="2"/>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59E2D3C"/>
    <w:multiLevelType w:val="hybridMultilevel"/>
    <w:tmpl w:val="477C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03C18"/>
    <w:multiLevelType w:val="hybridMultilevel"/>
    <w:tmpl w:val="F07E9F26"/>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8363E9"/>
    <w:multiLevelType w:val="hybridMultilevel"/>
    <w:tmpl w:val="39D8A46A"/>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E66EA"/>
    <w:multiLevelType w:val="hybridMultilevel"/>
    <w:tmpl w:val="7FC630CE"/>
    <w:lvl w:ilvl="0" w:tplc="A97ED9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530446"/>
    <w:multiLevelType w:val="hybridMultilevel"/>
    <w:tmpl w:val="5332146E"/>
    <w:lvl w:ilvl="0" w:tplc="E54ADA80">
      <w:start w:val="1"/>
      <w:numFmt w:val="bullet"/>
      <w:lvlText w:val="-"/>
      <w:lvlJc w:val="left"/>
      <w:pPr>
        <w:ind w:left="1080" w:hanging="360"/>
      </w:pPr>
      <w:rPr>
        <w:rFonts w:ascii="Cambria" w:eastAsiaTheme="minorEastAsia" w:hAnsi="Cambria" w:cstheme="minorBidi"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65AE6"/>
    <w:multiLevelType w:val="hybridMultilevel"/>
    <w:tmpl w:val="575CE8C2"/>
    <w:lvl w:ilvl="0" w:tplc="415CC0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8127A"/>
    <w:multiLevelType w:val="multilevel"/>
    <w:tmpl w:val="A3880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9950EF5"/>
    <w:multiLevelType w:val="hybridMultilevel"/>
    <w:tmpl w:val="AC12D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5B727E"/>
    <w:multiLevelType w:val="hybridMultilevel"/>
    <w:tmpl w:val="55FC1A78"/>
    <w:lvl w:ilvl="0" w:tplc="01346E7E">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3"/>
  </w:num>
  <w:num w:numId="3">
    <w:abstractNumId w:val="22"/>
  </w:num>
  <w:num w:numId="4">
    <w:abstractNumId w:val="15"/>
  </w:num>
  <w:num w:numId="5">
    <w:abstractNumId w:val="40"/>
  </w:num>
  <w:num w:numId="6">
    <w:abstractNumId w:val="30"/>
  </w:num>
  <w:num w:numId="7">
    <w:abstractNumId w:val="38"/>
  </w:num>
  <w:num w:numId="8">
    <w:abstractNumId w:val="39"/>
  </w:num>
  <w:num w:numId="9">
    <w:abstractNumId w:val="21"/>
  </w:num>
  <w:num w:numId="10">
    <w:abstractNumId w:val="19"/>
  </w:num>
  <w:num w:numId="11">
    <w:abstractNumId w:val="20"/>
  </w:num>
  <w:num w:numId="12">
    <w:abstractNumId w:val="31"/>
  </w:num>
  <w:num w:numId="13">
    <w:abstractNumId w:val="29"/>
  </w:num>
  <w:num w:numId="14">
    <w:abstractNumId w:val="26"/>
  </w:num>
  <w:num w:numId="15">
    <w:abstractNumId w:val="24"/>
  </w:num>
  <w:num w:numId="16">
    <w:abstractNumId w:val="37"/>
  </w:num>
  <w:num w:numId="17">
    <w:abstractNumId w:val="11"/>
  </w:num>
  <w:num w:numId="18">
    <w:abstractNumId w:val="28"/>
  </w:num>
  <w:num w:numId="19">
    <w:abstractNumId w:val="18"/>
  </w:num>
  <w:num w:numId="20">
    <w:abstractNumId w:val="35"/>
  </w:num>
  <w:num w:numId="21">
    <w:abstractNumId w:val="14"/>
  </w:num>
  <w:num w:numId="22">
    <w:abstractNumId w:val="25"/>
  </w:num>
  <w:num w:numId="23">
    <w:abstractNumId w:val="32"/>
  </w:num>
  <w:num w:numId="24">
    <w:abstractNumId w:val="23"/>
  </w:num>
  <w:num w:numId="25">
    <w:abstractNumId w:val="10"/>
  </w:num>
  <w:num w:numId="26">
    <w:abstractNumId w:val="17"/>
  </w:num>
  <w:num w:numId="27">
    <w:abstractNumId w:val="0"/>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 w:numId="36">
    <w:abstractNumId w:val="9"/>
  </w:num>
  <w:num w:numId="37">
    <w:abstractNumId w:val="34"/>
  </w:num>
  <w:num w:numId="38">
    <w:abstractNumId w:val="36"/>
  </w:num>
  <w:num w:numId="39">
    <w:abstractNumId w:val="16"/>
  </w:num>
  <w:num w:numId="40">
    <w:abstractNumId w:val="13"/>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A2"/>
    <w:rsid w:val="00000796"/>
    <w:rsid w:val="00012C52"/>
    <w:rsid w:val="0003167A"/>
    <w:rsid w:val="00035549"/>
    <w:rsid w:val="00050271"/>
    <w:rsid w:val="00051B18"/>
    <w:rsid w:val="00065F58"/>
    <w:rsid w:val="00075045"/>
    <w:rsid w:val="00080733"/>
    <w:rsid w:val="00080A30"/>
    <w:rsid w:val="00080BCC"/>
    <w:rsid w:val="00097274"/>
    <w:rsid w:val="000B2FC4"/>
    <w:rsid w:val="000D3A40"/>
    <w:rsid w:val="000D5ED7"/>
    <w:rsid w:val="000E4E58"/>
    <w:rsid w:val="000E74AD"/>
    <w:rsid w:val="000F2394"/>
    <w:rsid w:val="0010626C"/>
    <w:rsid w:val="00111668"/>
    <w:rsid w:val="001261A9"/>
    <w:rsid w:val="00150C84"/>
    <w:rsid w:val="00154853"/>
    <w:rsid w:val="00155260"/>
    <w:rsid w:val="00156B00"/>
    <w:rsid w:val="0016546B"/>
    <w:rsid w:val="001721E2"/>
    <w:rsid w:val="00175433"/>
    <w:rsid w:val="00185CB5"/>
    <w:rsid w:val="00191B1E"/>
    <w:rsid w:val="001A1BEE"/>
    <w:rsid w:val="001A6447"/>
    <w:rsid w:val="001C27D7"/>
    <w:rsid w:val="001C4C26"/>
    <w:rsid w:val="001D2692"/>
    <w:rsid w:val="001D3398"/>
    <w:rsid w:val="001D531F"/>
    <w:rsid w:val="001F32D6"/>
    <w:rsid w:val="0020354C"/>
    <w:rsid w:val="0021775C"/>
    <w:rsid w:val="002228CA"/>
    <w:rsid w:val="00231156"/>
    <w:rsid w:val="002477DE"/>
    <w:rsid w:val="00265C83"/>
    <w:rsid w:val="0026633A"/>
    <w:rsid w:val="00280D14"/>
    <w:rsid w:val="00286A99"/>
    <w:rsid w:val="00290F90"/>
    <w:rsid w:val="00297023"/>
    <w:rsid w:val="002A4B97"/>
    <w:rsid w:val="002B27C3"/>
    <w:rsid w:val="002C2C24"/>
    <w:rsid w:val="002C3C5B"/>
    <w:rsid w:val="002C4918"/>
    <w:rsid w:val="002C614B"/>
    <w:rsid w:val="002E01ED"/>
    <w:rsid w:val="002E081D"/>
    <w:rsid w:val="002E42CB"/>
    <w:rsid w:val="002E6AD2"/>
    <w:rsid w:val="002E7A88"/>
    <w:rsid w:val="002F27A1"/>
    <w:rsid w:val="00304CF9"/>
    <w:rsid w:val="0030674F"/>
    <w:rsid w:val="003155A2"/>
    <w:rsid w:val="0033079C"/>
    <w:rsid w:val="0033134C"/>
    <w:rsid w:val="00335BF8"/>
    <w:rsid w:val="00342BD2"/>
    <w:rsid w:val="003435D9"/>
    <w:rsid w:val="0035381F"/>
    <w:rsid w:val="00354EE4"/>
    <w:rsid w:val="0037015C"/>
    <w:rsid w:val="00371CC1"/>
    <w:rsid w:val="00375E42"/>
    <w:rsid w:val="00381398"/>
    <w:rsid w:val="00385114"/>
    <w:rsid w:val="00391C99"/>
    <w:rsid w:val="003A4584"/>
    <w:rsid w:val="003B3FB8"/>
    <w:rsid w:val="003C32C4"/>
    <w:rsid w:val="003D1175"/>
    <w:rsid w:val="003D60F4"/>
    <w:rsid w:val="003D6375"/>
    <w:rsid w:val="003F643C"/>
    <w:rsid w:val="0040549E"/>
    <w:rsid w:val="004429A0"/>
    <w:rsid w:val="004439CB"/>
    <w:rsid w:val="00452C69"/>
    <w:rsid w:val="00461291"/>
    <w:rsid w:val="004659D9"/>
    <w:rsid w:val="00482B4B"/>
    <w:rsid w:val="00485354"/>
    <w:rsid w:val="004A3828"/>
    <w:rsid w:val="004A3BBC"/>
    <w:rsid w:val="004A5F1E"/>
    <w:rsid w:val="004A78C6"/>
    <w:rsid w:val="004B041D"/>
    <w:rsid w:val="004B75D8"/>
    <w:rsid w:val="004C08C2"/>
    <w:rsid w:val="004D6936"/>
    <w:rsid w:val="004F1E61"/>
    <w:rsid w:val="004F2B1F"/>
    <w:rsid w:val="0050432A"/>
    <w:rsid w:val="00513B56"/>
    <w:rsid w:val="00533BB2"/>
    <w:rsid w:val="00540A25"/>
    <w:rsid w:val="005508A3"/>
    <w:rsid w:val="00551FF9"/>
    <w:rsid w:val="00562446"/>
    <w:rsid w:val="00565A4D"/>
    <w:rsid w:val="005817A2"/>
    <w:rsid w:val="00582C6B"/>
    <w:rsid w:val="005879BC"/>
    <w:rsid w:val="005A4360"/>
    <w:rsid w:val="005B2075"/>
    <w:rsid w:val="005B24B6"/>
    <w:rsid w:val="005B5469"/>
    <w:rsid w:val="005B6E31"/>
    <w:rsid w:val="005F32B4"/>
    <w:rsid w:val="00604665"/>
    <w:rsid w:val="0061569E"/>
    <w:rsid w:val="006168E4"/>
    <w:rsid w:val="00623305"/>
    <w:rsid w:val="00624861"/>
    <w:rsid w:val="0064488D"/>
    <w:rsid w:val="00654783"/>
    <w:rsid w:val="00665419"/>
    <w:rsid w:val="00665D22"/>
    <w:rsid w:val="00673739"/>
    <w:rsid w:val="00682544"/>
    <w:rsid w:val="00683BD8"/>
    <w:rsid w:val="006B4467"/>
    <w:rsid w:val="006B69C0"/>
    <w:rsid w:val="006B7F4B"/>
    <w:rsid w:val="006C01B0"/>
    <w:rsid w:val="006D1D94"/>
    <w:rsid w:val="006D7348"/>
    <w:rsid w:val="006E28A6"/>
    <w:rsid w:val="006E382F"/>
    <w:rsid w:val="006E6DF0"/>
    <w:rsid w:val="006F0BC3"/>
    <w:rsid w:val="006F55C4"/>
    <w:rsid w:val="00702B9C"/>
    <w:rsid w:val="00702D9B"/>
    <w:rsid w:val="00703CD3"/>
    <w:rsid w:val="00706E8E"/>
    <w:rsid w:val="00710CD3"/>
    <w:rsid w:val="00714305"/>
    <w:rsid w:val="007246A7"/>
    <w:rsid w:val="007335E2"/>
    <w:rsid w:val="00735923"/>
    <w:rsid w:val="00746B3E"/>
    <w:rsid w:val="00755056"/>
    <w:rsid w:val="00763229"/>
    <w:rsid w:val="0076650F"/>
    <w:rsid w:val="00773964"/>
    <w:rsid w:val="00783F32"/>
    <w:rsid w:val="00796F63"/>
    <w:rsid w:val="007A596A"/>
    <w:rsid w:val="007B0A1D"/>
    <w:rsid w:val="007C4474"/>
    <w:rsid w:val="007C5FD8"/>
    <w:rsid w:val="007D1A37"/>
    <w:rsid w:val="007D22D1"/>
    <w:rsid w:val="007D7C28"/>
    <w:rsid w:val="007F5594"/>
    <w:rsid w:val="007F6BD5"/>
    <w:rsid w:val="0080252F"/>
    <w:rsid w:val="008031C1"/>
    <w:rsid w:val="00806BCE"/>
    <w:rsid w:val="00816F3B"/>
    <w:rsid w:val="008238C9"/>
    <w:rsid w:val="00826D3C"/>
    <w:rsid w:val="008611D6"/>
    <w:rsid w:val="00861FC7"/>
    <w:rsid w:val="00884E91"/>
    <w:rsid w:val="00886704"/>
    <w:rsid w:val="00886FEE"/>
    <w:rsid w:val="008A2037"/>
    <w:rsid w:val="008B3C5E"/>
    <w:rsid w:val="008C0CF6"/>
    <w:rsid w:val="008D1627"/>
    <w:rsid w:val="008D6E32"/>
    <w:rsid w:val="008E323C"/>
    <w:rsid w:val="008E4EBC"/>
    <w:rsid w:val="008F7151"/>
    <w:rsid w:val="009047D6"/>
    <w:rsid w:val="00906026"/>
    <w:rsid w:val="00910ACC"/>
    <w:rsid w:val="00950D16"/>
    <w:rsid w:val="009646AE"/>
    <w:rsid w:val="00965279"/>
    <w:rsid w:val="00980D85"/>
    <w:rsid w:val="00993D8E"/>
    <w:rsid w:val="009A2912"/>
    <w:rsid w:val="009A31FF"/>
    <w:rsid w:val="009A40F2"/>
    <w:rsid w:val="009A5676"/>
    <w:rsid w:val="009A7253"/>
    <w:rsid w:val="009D0588"/>
    <w:rsid w:val="009F7774"/>
    <w:rsid w:val="00A0094A"/>
    <w:rsid w:val="00A11B07"/>
    <w:rsid w:val="00A50C5F"/>
    <w:rsid w:val="00A51543"/>
    <w:rsid w:val="00A535C4"/>
    <w:rsid w:val="00A540E4"/>
    <w:rsid w:val="00A56E79"/>
    <w:rsid w:val="00A609B0"/>
    <w:rsid w:val="00A67FBF"/>
    <w:rsid w:val="00A71DB2"/>
    <w:rsid w:val="00A7665B"/>
    <w:rsid w:val="00A81FFC"/>
    <w:rsid w:val="00A92BC5"/>
    <w:rsid w:val="00AA445D"/>
    <w:rsid w:val="00AA5474"/>
    <w:rsid w:val="00AA564A"/>
    <w:rsid w:val="00AB114A"/>
    <w:rsid w:val="00AB6C0A"/>
    <w:rsid w:val="00AC08A6"/>
    <w:rsid w:val="00AC16FA"/>
    <w:rsid w:val="00AD68CB"/>
    <w:rsid w:val="00AE1BFC"/>
    <w:rsid w:val="00AE3BD9"/>
    <w:rsid w:val="00AE4505"/>
    <w:rsid w:val="00AE5E1A"/>
    <w:rsid w:val="00AF51EE"/>
    <w:rsid w:val="00B0056B"/>
    <w:rsid w:val="00B06C6A"/>
    <w:rsid w:val="00B17F05"/>
    <w:rsid w:val="00B23D81"/>
    <w:rsid w:val="00B243F5"/>
    <w:rsid w:val="00B25D45"/>
    <w:rsid w:val="00B3173C"/>
    <w:rsid w:val="00B31EEE"/>
    <w:rsid w:val="00B3269A"/>
    <w:rsid w:val="00B4012A"/>
    <w:rsid w:val="00B50781"/>
    <w:rsid w:val="00B63D34"/>
    <w:rsid w:val="00B653DC"/>
    <w:rsid w:val="00B83350"/>
    <w:rsid w:val="00B97EF1"/>
    <w:rsid w:val="00BA1D64"/>
    <w:rsid w:val="00BA266A"/>
    <w:rsid w:val="00BA2F54"/>
    <w:rsid w:val="00BB1B60"/>
    <w:rsid w:val="00BC4099"/>
    <w:rsid w:val="00BD585A"/>
    <w:rsid w:val="00BD5C78"/>
    <w:rsid w:val="00BE7E2D"/>
    <w:rsid w:val="00BF603E"/>
    <w:rsid w:val="00C11B11"/>
    <w:rsid w:val="00C21197"/>
    <w:rsid w:val="00C279D2"/>
    <w:rsid w:val="00C40B54"/>
    <w:rsid w:val="00C43A26"/>
    <w:rsid w:val="00C510DC"/>
    <w:rsid w:val="00C527B2"/>
    <w:rsid w:val="00C54C56"/>
    <w:rsid w:val="00C60F25"/>
    <w:rsid w:val="00C61A32"/>
    <w:rsid w:val="00C658FF"/>
    <w:rsid w:val="00C76DB9"/>
    <w:rsid w:val="00C808F4"/>
    <w:rsid w:val="00C86B9E"/>
    <w:rsid w:val="00C9062B"/>
    <w:rsid w:val="00C96CB8"/>
    <w:rsid w:val="00CA3AD1"/>
    <w:rsid w:val="00CB43D6"/>
    <w:rsid w:val="00CB48D1"/>
    <w:rsid w:val="00CB7A27"/>
    <w:rsid w:val="00CD652A"/>
    <w:rsid w:val="00CE0571"/>
    <w:rsid w:val="00CE5052"/>
    <w:rsid w:val="00D03E90"/>
    <w:rsid w:val="00D04332"/>
    <w:rsid w:val="00D054D1"/>
    <w:rsid w:val="00D06126"/>
    <w:rsid w:val="00D21B69"/>
    <w:rsid w:val="00D335A5"/>
    <w:rsid w:val="00D356FD"/>
    <w:rsid w:val="00D35BF7"/>
    <w:rsid w:val="00D44652"/>
    <w:rsid w:val="00D609B9"/>
    <w:rsid w:val="00D63CDB"/>
    <w:rsid w:val="00D92F05"/>
    <w:rsid w:val="00D92FD0"/>
    <w:rsid w:val="00D94841"/>
    <w:rsid w:val="00DA1D57"/>
    <w:rsid w:val="00DA7487"/>
    <w:rsid w:val="00DB414A"/>
    <w:rsid w:val="00DD06E6"/>
    <w:rsid w:val="00DD7764"/>
    <w:rsid w:val="00DE326E"/>
    <w:rsid w:val="00DE5DD7"/>
    <w:rsid w:val="00E004C2"/>
    <w:rsid w:val="00E024D0"/>
    <w:rsid w:val="00E074FF"/>
    <w:rsid w:val="00E139A1"/>
    <w:rsid w:val="00E17BDB"/>
    <w:rsid w:val="00E23621"/>
    <w:rsid w:val="00E24151"/>
    <w:rsid w:val="00E26595"/>
    <w:rsid w:val="00E27688"/>
    <w:rsid w:val="00E30B59"/>
    <w:rsid w:val="00E34BAB"/>
    <w:rsid w:val="00E35F82"/>
    <w:rsid w:val="00E43D6E"/>
    <w:rsid w:val="00E70FEC"/>
    <w:rsid w:val="00E96F05"/>
    <w:rsid w:val="00E97118"/>
    <w:rsid w:val="00EB1DF1"/>
    <w:rsid w:val="00EC65E7"/>
    <w:rsid w:val="00EC7485"/>
    <w:rsid w:val="00EC7E13"/>
    <w:rsid w:val="00ED61B1"/>
    <w:rsid w:val="00EE011A"/>
    <w:rsid w:val="00EE287D"/>
    <w:rsid w:val="00EE45FB"/>
    <w:rsid w:val="00F03CFA"/>
    <w:rsid w:val="00F24762"/>
    <w:rsid w:val="00F35CAC"/>
    <w:rsid w:val="00F42EA2"/>
    <w:rsid w:val="00F443BD"/>
    <w:rsid w:val="00F457BF"/>
    <w:rsid w:val="00F80266"/>
    <w:rsid w:val="00F935F6"/>
    <w:rsid w:val="00F95438"/>
    <w:rsid w:val="00F95DBC"/>
    <w:rsid w:val="00FC5BA2"/>
    <w:rsid w:val="00FC689B"/>
    <w:rsid w:val="00FD41B1"/>
    <w:rsid w:val="00FE02EF"/>
    <w:rsid w:val="00FE4952"/>
    <w:rsid w:val="00FF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88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69"/>
    <w:pPr>
      <w:ind w:left="720"/>
      <w:contextualSpacing/>
    </w:pPr>
  </w:style>
  <w:style w:type="paragraph" w:styleId="NormalWeb">
    <w:name w:val="Normal (Web)"/>
    <w:basedOn w:val="Normal"/>
    <w:uiPriority w:val="99"/>
    <w:semiHidden/>
    <w:unhideWhenUsed/>
    <w:rsid w:val="00B63D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3D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D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C672-A021-AC48-9895-3CDB11AA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2962</Words>
  <Characters>16885</Characters>
  <Application>Microsoft Macintosh Word</Application>
  <DocSecurity>0</DocSecurity>
  <Lines>140</Lines>
  <Paragraphs>39</Paragraphs>
  <ScaleCrop>false</ScaleCrop>
  <Company>Princeton University</Company>
  <LinksUpToDate>false</LinksUpToDate>
  <CharactersWithSpaces>19808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Zoufaly</dc:creator>
  <cp:keywords/>
  <dc:description/>
  <cp:lastModifiedBy>Matthew Zoufaly</cp:lastModifiedBy>
  <cp:revision>15</cp:revision>
  <cp:lastPrinted>2012-07-24T22:12:00Z</cp:lastPrinted>
  <dcterms:created xsi:type="dcterms:W3CDTF">2012-07-25T13:14:00Z</dcterms:created>
  <dcterms:modified xsi:type="dcterms:W3CDTF">2012-07-25T16:00:00Z</dcterms:modified>
</cp:coreProperties>
</file>